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064"/>
        <w:gridCol w:w="7124"/>
      </w:tblGrid>
      <w:tr w:rsidR="001C441F" w:rsidRPr="00730933" w:rsidTr="00285291">
        <w:trPr>
          <w:trHeight w:val="727"/>
        </w:trPr>
        <w:tc>
          <w:tcPr>
            <w:tcW w:w="10188" w:type="dxa"/>
            <w:gridSpan w:val="2"/>
            <w:tcBorders>
              <w:bottom w:val="single" w:sz="4" w:space="0" w:color="auto"/>
            </w:tcBorders>
            <w:shd w:val="clear" w:color="auto" w:fill="A6A6A6"/>
          </w:tcPr>
          <w:p w:rsidR="001C441F" w:rsidRPr="00156198" w:rsidRDefault="00C55C73" w:rsidP="007037C6">
            <w:pPr>
              <w:pStyle w:val="StyleHeadingTitleSmallcaps"/>
            </w:pPr>
            <w:r w:rsidRPr="00156198">
              <w:t>Project</w:t>
            </w:r>
            <w:r w:rsidR="000E62B7" w:rsidRPr="00156198">
              <w:t xml:space="preserve"> </w:t>
            </w:r>
            <w:r w:rsidRPr="00156198">
              <w:t>Closure</w:t>
            </w:r>
            <w:r w:rsidR="000E62B7" w:rsidRPr="00156198">
              <w:t xml:space="preserve"> </w:t>
            </w:r>
            <w:r w:rsidRPr="00156198">
              <w:t>Report</w:t>
            </w:r>
          </w:p>
        </w:tc>
      </w:tr>
      <w:tr w:rsidR="000E62B7" w:rsidRPr="00730933" w:rsidTr="007037C6">
        <w:trPr>
          <w:trHeight w:val="503"/>
        </w:trPr>
        <w:tc>
          <w:tcPr>
            <w:tcW w:w="10188" w:type="dxa"/>
            <w:gridSpan w:val="2"/>
            <w:shd w:val="clear" w:color="auto" w:fill="B3B3B3"/>
          </w:tcPr>
          <w:p w:rsidR="000E62B7" w:rsidRPr="00C55C73" w:rsidRDefault="000E62B7" w:rsidP="00E361D8">
            <w:r w:rsidRPr="00A96E07">
              <w:rPr>
                <w:rStyle w:val="StyleBold"/>
              </w:rPr>
              <w:t>Purpose</w:t>
            </w:r>
            <w:r w:rsidRPr="000E62B7">
              <w:t>:</w:t>
            </w:r>
            <w:r>
              <w:t xml:space="preserve">  </w:t>
            </w:r>
            <w:r w:rsidR="00C55C73" w:rsidRPr="00A96E07">
              <w:t>This report should be completed at the end of a projec</w:t>
            </w:r>
            <w:r w:rsidR="001D0A2D">
              <w:t>t.</w:t>
            </w:r>
          </w:p>
        </w:tc>
      </w:tr>
      <w:tr w:rsidR="005A357E" w:rsidRPr="00730933" w:rsidTr="007037C6">
        <w:trPr>
          <w:trHeight w:val="432"/>
        </w:trPr>
        <w:tc>
          <w:tcPr>
            <w:tcW w:w="3064" w:type="dxa"/>
            <w:shd w:val="clear" w:color="auto" w:fill="E0E0E0"/>
          </w:tcPr>
          <w:p w:rsidR="005A357E" w:rsidRPr="00A96E07" w:rsidRDefault="005A357E" w:rsidP="007037C6">
            <w:pPr>
              <w:rPr>
                <w:rStyle w:val="StyleBold"/>
              </w:rPr>
            </w:pPr>
            <w:r w:rsidRPr="00A96E07">
              <w:rPr>
                <w:rStyle w:val="StyleBold"/>
              </w:rPr>
              <w:t>Project Name</w:t>
            </w:r>
          </w:p>
        </w:tc>
        <w:tc>
          <w:tcPr>
            <w:tcW w:w="7124" w:type="dxa"/>
          </w:tcPr>
          <w:p w:rsidR="005A357E" w:rsidRPr="00156198" w:rsidRDefault="009A7EE5" w:rsidP="007037C6">
            <w:r>
              <w:t>Stay</w:t>
            </w:r>
          </w:p>
        </w:tc>
      </w:tr>
      <w:tr w:rsidR="003A4ACB" w:rsidRPr="00730933" w:rsidTr="007037C6">
        <w:trPr>
          <w:trHeight w:val="432"/>
        </w:trPr>
        <w:tc>
          <w:tcPr>
            <w:tcW w:w="3064" w:type="dxa"/>
            <w:shd w:val="clear" w:color="auto" w:fill="E0E0E0"/>
          </w:tcPr>
          <w:p w:rsidR="003A4ACB" w:rsidRPr="00A96E07" w:rsidRDefault="003A4ACB" w:rsidP="001D0A2D">
            <w:pPr>
              <w:rPr>
                <w:rStyle w:val="StyleBold"/>
              </w:rPr>
            </w:pPr>
            <w:r w:rsidRPr="00A96E07">
              <w:rPr>
                <w:rStyle w:val="StyleBold"/>
              </w:rPr>
              <w:t xml:space="preserve">Project </w:t>
            </w:r>
            <w:r w:rsidR="001D0A2D">
              <w:rPr>
                <w:rStyle w:val="StyleBold"/>
              </w:rPr>
              <w:t>Team</w:t>
            </w:r>
          </w:p>
        </w:tc>
        <w:tc>
          <w:tcPr>
            <w:tcW w:w="7124" w:type="dxa"/>
          </w:tcPr>
          <w:p w:rsidR="003A4ACB" w:rsidRPr="00156198" w:rsidRDefault="009A7EE5" w:rsidP="007037C6">
            <w:r>
              <w:t>T25</w:t>
            </w:r>
          </w:p>
        </w:tc>
      </w:tr>
      <w:tr w:rsidR="00A00310" w:rsidRPr="00730933" w:rsidTr="007037C6">
        <w:trPr>
          <w:trHeight w:val="432"/>
        </w:trPr>
        <w:tc>
          <w:tcPr>
            <w:tcW w:w="3064" w:type="dxa"/>
            <w:shd w:val="clear" w:color="auto" w:fill="E0E0E0"/>
          </w:tcPr>
          <w:p w:rsidR="00A00310" w:rsidRPr="00A96E07" w:rsidRDefault="00847B68" w:rsidP="00847B68">
            <w:pPr>
              <w:rPr>
                <w:rStyle w:val="StyleBold"/>
              </w:rPr>
            </w:pPr>
            <w:r>
              <w:rPr>
                <w:rStyle w:val="StyleBold"/>
              </w:rPr>
              <w:t>Company Name</w:t>
            </w:r>
          </w:p>
        </w:tc>
        <w:tc>
          <w:tcPr>
            <w:tcW w:w="7124" w:type="dxa"/>
          </w:tcPr>
          <w:p w:rsidR="00A00310" w:rsidRPr="00156198" w:rsidRDefault="009A7EE5" w:rsidP="007037C6">
            <w:r>
              <w:t xml:space="preserve">Stay </w:t>
            </w:r>
            <w:proofErr w:type="spellStart"/>
            <w:r>
              <w:t>Inc</w:t>
            </w:r>
            <w:proofErr w:type="spellEnd"/>
          </w:p>
        </w:tc>
      </w:tr>
      <w:tr w:rsidR="003A4ACB" w:rsidRPr="00730933" w:rsidTr="007037C6">
        <w:trPr>
          <w:trHeight w:val="432"/>
        </w:trPr>
        <w:tc>
          <w:tcPr>
            <w:tcW w:w="3064" w:type="dxa"/>
            <w:shd w:val="clear" w:color="auto" w:fill="E0E0E0"/>
          </w:tcPr>
          <w:p w:rsidR="003A4ACB" w:rsidRPr="00A96E07" w:rsidRDefault="003A4ACB" w:rsidP="00847B68">
            <w:pPr>
              <w:rPr>
                <w:rStyle w:val="StyleBold"/>
              </w:rPr>
            </w:pPr>
            <w:r w:rsidRPr="00A96E07">
              <w:rPr>
                <w:rStyle w:val="StyleBold"/>
              </w:rPr>
              <w:t>C</w:t>
            </w:r>
            <w:r w:rsidR="00847B68">
              <w:rPr>
                <w:rStyle w:val="StyleBold"/>
              </w:rPr>
              <w:t>ompany Contact</w:t>
            </w:r>
          </w:p>
        </w:tc>
        <w:tc>
          <w:tcPr>
            <w:tcW w:w="7124" w:type="dxa"/>
          </w:tcPr>
          <w:p w:rsidR="003A4ACB" w:rsidRPr="00156198" w:rsidRDefault="009A7EE5" w:rsidP="007037C6">
            <w:r>
              <w:t>Brian.dang@georgebrown.ca</w:t>
            </w:r>
          </w:p>
        </w:tc>
      </w:tr>
      <w:tr w:rsidR="003A4ACB" w:rsidRPr="00730933" w:rsidTr="007037C6">
        <w:trPr>
          <w:trHeight w:val="432"/>
        </w:trPr>
        <w:tc>
          <w:tcPr>
            <w:tcW w:w="3064" w:type="dxa"/>
            <w:shd w:val="clear" w:color="auto" w:fill="E0E0E0"/>
          </w:tcPr>
          <w:p w:rsidR="003A4ACB" w:rsidRPr="00A96E07" w:rsidRDefault="003A4ACB" w:rsidP="007037C6">
            <w:pPr>
              <w:rPr>
                <w:rStyle w:val="StyleBold"/>
              </w:rPr>
            </w:pPr>
            <w:r w:rsidRPr="00A96E07">
              <w:rPr>
                <w:rStyle w:val="StyleBold"/>
              </w:rPr>
              <w:t>Project Actual Start Date</w:t>
            </w:r>
          </w:p>
        </w:tc>
        <w:tc>
          <w:tcPr>
            <w:tcW w:w="7124" w:type="dxa"/>
          </w:tcPr>
          <w:p w:rsidR="003A4ACB" w:rsidRPr="00156198" w:rsidRDefault="009A7EE5" w:rsidP="007037C6">
            <w:r>
              <w:t>&lt;&lt; 2019-10-1</w:t>
            </w:r>
            <w:r w:rsidR="003A4ACB" w:rsidRPr="00156198">
              <w:t xml:space="preserve"> &gt;&gt;  </w:t>
            </w:r>
          </w:p>
        </w:tc>
      </w:tr>
      <w:tr w:rsidR="003A4ACB" w:rsidRPr="00730933" w:rsidTr="007037C6">
        <w:trPr>
          <w:trHeight w:val="432"/>
        </w:trPr>
        <w:tc>
          <w:tcPr>
            <w:tcW w:w="3064" w:type="dxa"/>
            <w:shd w:val="clear" w:color="auto" w:fill="E0E0E0"/>
          </w:tcPr>
          <w:p w:rsidR="003A4ACB" w:rsidRPr="00A96E07" w:rsidRDefault="003A4ACB" w:rsidP="007037C6">
            <w:pPr>
              <w:rPr>
                <w:rStyle w:val="StyleBold"/>
              </w:rPr>
            </w:pPr>
            <w:r w:rsidRPr="00A96E07">
              <w:rPr>
                <w:rStyle w:val="StyleBold"/>
              </w:rPr>
              <w:t>Project Actual End Date</w:t>
            </w:r>
          </w:p>
        </w:tc>
        <w:tc>
          <w:tcPr>
            <w:tcW w:w="7124" w:type="dxa"/>
          </w:tcPr>
          <w:p w:rsidR="003A4ACB" w:rsidRPr="00156198" w:rsidRDefault="009A7EE5" w:rsidP="007037C6">
            <w:r>
              <w:t>&lt;&lt; 2020-04-12</w:t>
            </w:r>
            <w:r w:rsidR="003A4ACB" w:rsidRPr="00156198">
              <w:t xml:space="preserve"> &gt;&gt;  </w:t>
            </w:r>
          </w:p>
        </w:tc>
      </w:tr>
      <w:tr w:rsidR="003A4ACB" w:rsidRPr="00730933" w:rsidTr="007037C6">
        <w:trPr>
          <w:trHeight w:val="432"/>
        </w:trPr>
        <w:tc>
          <w:tcPr>
            <w:tcW w:w="3064" w:type="dxa"/>
            <w:shd w:val="clear" w:color="auto" w:fill="E0E0E0"/>
          </w:tcPr>
          <w:p w:rsidR="003A4ACB" w:rsidRPr="00A96E07" w:rsidRDefault="003A4ACB" w:rsidP="007037C6">
            <w:pPr>
              <w:rPr>
                <w:rStyle w:val="StyleBold"/>
              </w:rPr>
            </w:pPr>
            <w:r w:rsidRPr="00A96E07">
              <w:rPr>
                <w:rStyle w:val="StyleBold"/>
              </w:rPr>
              <w:t>Reason for Project Closure</w:t>
            </w:r>
          </w:p>
        </w:tc>
        <w:tc>
          <w:tcPr>
            <w:tcW w:w="7124" w:type="dxa"/>
          </w:tcPr>
          <w:p w:rsidR="003A4ACB" w:rsidRPr="00156198" w:rsidRDefault="00847B68" w:rsidP="007037C6">
            <w:r>
              <w:t>End of academic term</w:t>
            </w:r>
          </w:p>
        </w:tc>
      </w:tr>
      <w:tr w:rsidR="003A4ACB" w:rsidRPr="00730933" w:rsidTr="007037C6">
        <w:trPr>
          <w:trHeight w:val="432"/>
        </w:trPr>
        <w:tc>
          <w:tcPr>
            <w:tcW w:w="3064" w:type="dxa"/>
            <w:shd w:val="clear" w:color="auto" w:fill="E0E0E0"/>
          </w:tcPr>
          <w:p w:rsidR="003A4ACB" w:rsidRPr="00A96E07" w:rsidRDefault="003A4ACB" w:rsidP="007037C6">
            <w:pPr>
              <w:rPr>
                <w:rStyle w:val="StyleBold"/>
              </w:rPr>
            </w:pPr>
            <w:r w:rsidRPr="00A96E07">
              <w:rPr>
                <w:rStyle w:val="StyleBold"/>
              </w:rPr>
              <w:t>Client Acceptance Date</w:t>
            </w:r>
          </w:p>
        </w:tc>
        <w:tc>
          <w:tcPr>
            <w:tcW w:w="7124" w:type="dxa"/>
          </w:tcPr>
          <w:p w:rsidR="003A4ACB" w:rsidRPr="00156198" w:rsidRDefault="009A7EE5" w:rsidP="007037C6">
            <w:r>
              <w:t>&lt;&lt; 2020-04-14</w:t>
            </w:r>
            <w:r w:rsidR="003A4ACB" w:rsidRPr="00156198">
              <w:t xml:space="preserve"> &gt;&gt;  </w:t>
            </w:r>
          </w:p>
        </w:tc>
      </w:tr>
      <w:tr w:rsidR="003A4ACB" w:rsidRPr="00730933" w:rsidTr="007037C6">
        <w:trPr>
          <w:trHeight w:val="432"/>
        </w:trPr>
        <w:tc>
          <w:tcPr>
            <w:tcW w:w="3064" w:type="dxa"/>
            <w:tcBorders>
              <w:bottom w:val="single" w:sz="4" w:space="0" w:color="auto"/>
            </w:tcBorders>
            <w:shd w:val="clear" w:color="auto" w:fill="E0E0E0"/>
          </w:tcPr>
          <w:p w:rsidR="003A4ACB" w:rsidRPr="00A96E07" w:rsidRDefault="003A4ACB" w:rsidP="007037C6">
            <w:pPr>
              <w:rPr>
                <w:rStyle w:val="StyleBold"/>
              </w:rPr>
            </w:pPr>
            <w:r w:rsidRPr="00A96E07">
              <w:rPr>
                <w:rStyle w:val="StyleBold"/>
              </w:rPr>
              <w:t>Project Description</w:t>
            </w:r>
          </w:p>
        </w:tc>
        <w:tc>
          <w:tcPr>
            <w:tcW w:w="7124" w:type="dxa"/>
            <w:tcBorders>
              <w:bottom w:val="single" w:sz="4" w:space="0" w:color="auto"/>
            </w:tcBorders>
          </w:tcPr>
          <w:p w:rsidR="00607B0C" w:rsidRDefault="009A7EE5" w:rsidP="007037C6">
            <w:r>
              <w:t>Stay is an mobile application intend to find accommodation for their users as well as listing their own.</w:t>
            </w:r>
          </w:p>
          <w:p w:rsidR="00607B0C" w:rsidRPr="00156198" w:rsidRDefault="009A7EE5" w:rsidP="007037C6">
            <w:r>
              <w:t xml:space="preserve">Even though there are many similar </w:t>
            </w:r>
            <w:r w:rsidR="00386E5A">
              <w:t xml:space="preserve">successful </w:t>
            </w:r>
            <w:r>
              <w:t xml:space="preserve">apps outside the real world such Airbnb, </w:t>
            </w:r>
            <w:proofErr w:type="spellStart"/>
            <w:r>
              <w:t>Luxstay</w:t>
            </w:r>
            <w:proofErr w:type="spellEnd"/>
            <w:r w:rsidR="00386E5A">
              <w:t>, Facebook marketplace thus really hard for a small app to actually compete, we tried our best to compile an app that we considered not a huge success but one that fits our vision</w:t>
            </w:r>
          </w:p>
        </w:tc>
      </w:tr>
    </w:tbl>
    <w:p w:rsidR="00474160" w:rsidRDefault="0047416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188"/>
      </w:tblGrid>
      <w:tr w:rsidR="003A4ACB" w:rsidRPr="00730933" w:rsidTr="007037C6">
        <w:trPr>
          <w:trHeight w:val="432"/>
        </w:trPr>
        <w:tc>
          <w:tcPr>
            <w:tcW w:w="10188" w:type="dxa"/>
            <w:tcBorders>
              <w:bottom w:val="single" w:sz="4" w:space="0" w:color="auto"/>
            </w:tcBorders>
            <w:shd w:val="clear" w:color="auto" w:fill="B3B3B3"/>
          </w:tcPr>
          <w:p w:rsidR="007E407D" w:rsidRPr="000E62B7" w:rsidRDefault="007E407D" w:rsidP="007037C6"/>
        </w:tc>
      </w:tr>
    </w:tbl>
    <w:p w:rsidR="00A672F6" w:rsidRDefault="00A672F6"/>
    <w:p w:rsidR="005B1F20" w:rsidRDefault="005B1F20" w:rsidP="009467D8">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2221"/>
        <w:gridCol w:w="4519"/>
      </w:tblGrid>
      <w:tr w:rsidR="005B1F20" w:rsidTr="000504AC">
        <w:trPr>
          <w:tblHeader/>
        </w:trPr>
        <w:tc>
          <w:tcPr>
            <w:tcW w:w="10152" w:type="dxa"/>
            <w:gridSpan w:val="3"/>
            <w:shd w:val="clear" w:color="auto" w:fill="A6A6A6"/>
          </w:tcPr>
          <w:p w:rsidR="005B1F20" w:rsidRPr="00D674AA" w:rsidRDefault="005B1F20" w:rsidP="00C839B3">
            <w:pPr>
              <w:pStyle w:val="Heading2"/>
            </w:pPr>
            <w:r w:rsidRPr="00D674AA">
              <w:t>Closure Activity Confirmation</w:t>
            </w:r>
          </w:p>
        </w:tc>
      </w:tr>
      <w:tr w:rsidR="005B1F20" w:rsidTr="000504AC">
        <w:trPr>
          <w:tblHeader/>
        </w:trPr>
        <w:tc>
          <w:tcPr>
            <w:tcW w:w="3258" w:type="dxa"/>
            <w:shd w:val="clear" w:color="auto" w:fill="D9D9D9"/>
          </w:tcPr>
          <w:p w:rsidR="005B1F20" w:rsidRPr="008D7C22" w:rsidRDefault="005B1F20" w:rsidP="00C71956">
            <w:pPr>
              <w:rPr>
                <w:b/>
              </w:rPr>
            </w:pPr>
            <w:r w:rsidRPr="008D7C22">
              <w:rPr>
                <w:b/>
              </w:rPr>
              <w:t xml:space="preserve">Item </w:t>
            </w:r>
          </w:p>
        </w:tc>
        <w:tc>
          <w:tcPr>
            <w:tcW w:w="2250" w:type="dxa"/>
            <w:shd w:val="clear" w:color="auto" w:fill="D9D9D9"/>
          </w:tcPr>
          <w:p w:rsidR="005B1F20" w:rsidRPr="008D7C22" w:rsidRDefault="005B1F20" w:rsidP="00C71956">
            <w:pPr>
              <w:rPr>
                <w:b/>
              </w:rPr>
            </w:pPr>
            <w:r w:rsidRPr="008D7C22">
              <w:rPr>
                <w:b/>
              </w:rPr>
              <w:t>Confirmation</w:t>
            </w:r>
          </w:p>
        </w:tc>
        <w:tc>
          <w:tcPr>
            <w:tcW w:w="4644" w:type="dxa"/>
            <w:shd w:val="clear" w:color="auto" w:fill="D9D9D9"/>
          </w:tcPr>
          <w:p w:rsidR="005B1F20" w:rsidRPr="008D7C22" w:rsidRDefault="005B1F20" w:rsidP="00C71956">
            <w:pPr>
              <w:rPr>
                <w:b/>
              </w:rPr>
            </w:pPr>
            <w:r w:rsidRPr="008D7C22">
              <w:rPr>
                <w:b/>
              </w:rPr>
              <w:t>Comments</w:t>
            </w:r>
          </w:p>
        </w:tc>
      </w:tr>
      <w:tr w:rsidR="005B1F20" w:rsidTr="000504AC">
        <w:tc>
          <w:tcPr>
            <w:tcW w:w="3258" w:type="dxa"/>
            <w:shd w:val="clear" w:color="auto" w:fill="D9D9D9"/>
          </w:tcPr>
          <w:p w:rsidR="005B1F20" w:rsidRPr="008D7C22" w:rsidRDefault="005B1F20" w:rsidP="00C71956">
            <w:pPr>
              <w:rPr>
                <w:b/>
              </w:rPr>
            </w:pPr>
            <w:r w:rsidRPr="008D7C22">
              <w:rPr>
                <w:b/>
              </w:rPr>
              <w:t>Project Considered a Success</w:t>
            </w:r>
          </w:p>
        </w:tc>
        <w:tc>
          <w:tcPr>
            <w:tcW w:w="2250" w:type="dxa"/>
            <w:shd w:val="clear" w:color="auto" w:fill="auto"/>
            <w:vAlign w:val="center"/>
          </w:tcPr>
          <w:p w:rsidR="005B1F20" w:rsidRPr="005D0959" w:rsidRDefault="000D4E99" w:rsidP="000D4E99">
            <w:pPr>
              <w:jc w:val="center"/>
            </w:pPr>
            <w:r>
              <w:fldChar w:fldCharType="begin">
                <w:ffData>
                  <w:name w:val=""/>
                  <w:enabled/>
                  <w:calcOnExit w:val="0"/>
                  <w:checkBox>
                    <w:sizeAuto/>
                    <w:default w:val="0"/>
                  </w:checkBox>
                </w:ffData>
              </w:fldChar>
            </w:r>
            <w:r>
              <w:instrText>FORMCHECKBOX</w:instrText>
            </w:r>
            <w:r>
              <w:fldChar w:fldCharType="separate"/>
            </w:r>
            <w:bookmarkStart w:id="0" w:name="__Fieldmark__6833_1251106714"/>
            <w:bookmarkStart w:id="1" w:name="__Fieldmark__77_1251106714"/>
            <w:bookmarkEnd w:id="0"/>
            <w:bookmarkEnd w:id="1"/>
            <w:r>
              <w:fldChar w:fldCharType="end"/>
            </w:r>
            <w:r>
              <w:t xml:space="preserve"> Yes </w:t>
            </w:r>
            <w:r>
              <w:fldChar w:fldCharType="begin">
                <w:ffData>
                  <w:name w:val=""/>
                  <w:enabled/>
                  <w:calcOnExit w:val="0"/>
                  <w:checkBox>
                    <w:sizeAuto/>
                    <w:default w:val="0"/>
                    <w:checked/>
                  </w:checkBox>
                </w:ffData>
              </w:fldChar>
            </w:r>
            <w:r>
              <w:instrText>FORMCHECKBOX</w:instrText>
            </w:r>
            <w:r>
              <w:fldChar w:fldCharType="separate"/>
            </w:r>
            <w:bookmarkStart w:id="2" w:name="__Fieldmark__6825_1251106714"/>
            <w:bookmarkStart w:id="3" w:name="__Fieldmark__74_1251106714"/>
            <w:bookmarkEnd w:id="2"/>
            <w:bookmarkEnd w:id="3"/>
            <w:r>
              <w:fldChar w:fldCharType="end"/>
            </w:r>
            <w:r>
              <w:t xml:space="preserve"> </w:t>
            </w:r>
            <w:r>
              <w:t>No</w:t>
            </w:r>
            <w:r>
              <w:t xml:space="preserve">    </w:t>
            </w:r>
            <w:r>
              <w:fldChar w:fldCharType="begin">
                <w:ffData>
                  <w:name w:val=""/>
                  <w:enabled/>
                  <w:calcOnExit w:val="0"/>
                  <w:checkBox>
                    <w:sizeAuto/>
                    <w:default w:val="0"/>
                  </w:checkBox>
                </w:ffData>
              </w:fldChar>
            </w:r>
            <w:r>
              <w:instrText>FORMCHECKBOX</w:instrText>
            </w:r>
            <w:r>
              <w:fldChar w:fldCharType="separate"/>
            </w:r>
            <w:bookmarkStart w:id="4" w:name="__Fieldmark__6841_1251106714"/>
            <w:bookmarkStart w:id="5" w:name="__Fieldmark__80_1251106714"/>
            <w:bookmarkEnd w:id="4"/>
            <w:bookmarkEnd w:id="5"/>
            <w:r>
              <w:fldChar w:fldCharType="end"/>
            </w:r>
            <w:r>
              <w:t xml:space="preserve"> N/A</w:t>
            </w:r>
          </w:p>
        </w:tc>
        <w:tc>
          <w:tcPr>
            <w:tcW w:w="4644" w:type="dxa"/>
            <w:shd w:val="clear" w:color="auto" w:fill="auto"/>
          </w:tcPr>
          <w:p w:rsidR="005B1F20" w:rsidRPr="00D944C0" w:rsidRDefault="00386E5A" w:rsidP="00C71956">
            <w:r>
              <w:t xml:space="preserve">The project was not successful due to insufficient amount of work put to the project. Some member should put more effort into the project, </w:t>
            </w:r>
            <w:r w:rsidR="000D4E99">
              <w:t>become more effective as a team to be able to find success in the future</w:t>
            </w:r>
            <w:r>
              <w:t xml:space="preserve"> </w:t>
            </w:r>
          </w:p>
        </w:tc>
      </w:tr>
    </w:tbl>
    <w:p w:rsidR="005B1F20" w:rsidRDefault="005B1F20" w:rsidP="009467D8">
      <w:pPr>
        <w:spacing w:before="0" w:after="0"/>
      </w:pPr>
    </w:p>
    <w:p w:rsidR="005B1F20" w:rsidRDefault="005B1F20" w:rsidP="009467D8">
      <w:pPr>
        <w:spacing w:before="0" w:after="0"/>
      </w:pPr>
    </w:p>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57"/>
        <w:gridCol w:w="5892"/>
        <w:gridCol w:w="2339"/>
      </w:tblGrid>
      <w:tr w:rsidR="003A4ACB" w:rsidRPr="000E62B7" w:rsidTr="000504AC">
        <w:trPr>
          <w:trHeight w:val="432"/>
          <w:tblHeader/>
        </w:trPr>
        <w:tc>
          <w:tcPr>
            <w:tcW w:w="10188" w:type="dxa"/>
            <w:gridSpan w:val="3"/>
            <w:tcBorders>
              <w:bottom w:val="single" w:sz="4" w:space="0" w:color="auto"/>
            </w:tcBorders>
            <w:shd w:val="clear" w:color="auto" w:fill="B3B3B3"/>
          </w:tcPr>
          <w:p w:rsidR="003A4ACB" w:rsidRPr="005C3526" w:rsidRDefault="00B9596A" w:rsidP="00C839B3">
            <w:pPr>
              <w:pStyle w:val="Heading2"/>
            </w:pPr>
            <w:r w:rsidRPr="005C3526">
              <w:lastRenderedPageBreak/>
              <w:t>R</w:t>
            </w:r>
            <w:r w:rsidR="003A4ACB" w:rsidRPr="005C3526">
              <w:t>elease of Hardware</w:t>
            </w:r>
            <w:r w:rsidR="007D18BB" w:rsidRPr="005C3526">
              <w:t xml:space="preserve"> </w:t>
            </w:r>
            <w:r w:rsidR="003A4ACB" w:rsidRPr="005C3526">
              <w:t>/</w:t>
            </w:r>
            <w:r w:rsidR="007D18BB" w:rsidRPr="005C3526">
              <w:t xml:space="preserve"> </w:t>
            </w:r>
            <w:r w:rsidR="003A4ACB" w:rsidRPr="005C3526">
              <w:t xml:space="preserve">Software </w:t>
            </w:r>
          </w:p>
        </w:tc>
      </w:tr>
      <w:tr w:rsidR="003A4ACB" w:rsidRPr="000E62B7" w:rsidTr="000504AC">
        <w:trPr>
          <w:trHeight w:val="432"/>
          <w:tblHeader/>
        </w:trPr>
        <w:tc>
          <w:tcPr>
            <w:tcW w:w="1957" w:type="dxa"/>
            <w:tcBorders>
              <w:bottom w:val="single" w:sz="4" w:space="0" w:color="auto"/>
            </w:tcBorders>
            <w:shd w:val="clear" w:color="auto" w:fill="E0E0E0"/>
          </w:tcPr>
          <w:p w:rsidR="003A4ACB" w:rsidRPr="00FC741F" w:rsidRDefault="003A4ACB" w:rsidP="007037C6">
            <w:pPr>
              <w:pStyle w:val="TableTextBold"/>
            </w:pPr>
            <w:r>
              <w:t>Item</w:t>
            </w:r>
          </w:p>
        </w:tc>
        <w:tc>
          <w:tcPr>
            <w:tcW w:w="5892" w:type="dxa"/>
            <w:shd w:val="clear" w:color="auto" w:fill="E0E0E0"/>
          </w:tcPr>
          <w:p w:rsidR="003A4ACB" w:rsidRPr="00FC741F" w:rsidRDefault="003A4ACB" w:rsidP="007037C6">
            <w:pPr>
              <w:pStyle w:val="TableTextBold"/>
            </w:pPr>
            <w:r>
              <w:t>Description</w:t>
            </w:r>
          </w:p>
        </w:tc>
        <w:tc>
          <w:tcPr>
            <w:tcW w:w="2339" w:type="dxa"/>
            <w:shd w:val="clear" w:color="auto" w:fill="E0E0E0"/>
          </w:tcPr>
          <w:p w:rsidR="003A4ACB" w:rsidRPr="00FC741F" w:rsidRDefault="003A4ACB" w:rsidP="00D674AA">
            <w:pPr>
              <w:pStyle w:val="TableTextBold"/>
            </w:pPr>
            <w:r>
              <w:t xml:space="preserve">Release </w:t>
            </w:r>
            <w:r w:rsidR="00D674AA">
              <w:t>D</w:t>
            </w:r>
            <w:r>
              <w:t>ate</w:t>
            </w:r>
          </w:p>
        </w:tc>
      </w:tr>
      <w:tr w:rsidR="003A4ACB" w:rsidRPr="000E62B7" w:rsidTr="000504AC">
        <w:trPr>
          <w:trHeight w:val="432"/>
        </w:trPr>
        <w:tc>
          <w:tcPr>
            <w:tcW w:w="1957" w:type="dxa"/>
            <w:shd w:val="clear" w:color="auto" w:fill="E0E0E0"/>
          </w:tcPr>
          <w:p w:rsidR="003A4ACB" w:rsidRPr="00FC741F" w:rsidRDefault="000D4E99" w:rsidP="007037C6">
            <w:pPr>
              <w:pStyle w:val="TableTextBold"/>
            </w:pPr>
            <w:r>
              <w:t>Firebase</w:t>
            </w:r>
          </w:p>
        </w:tc>
        <w:tc>
          <w:tcPr>
            <w:tcW w:w="5892" w:type="dxa"/>
            <w:shd w:val="clear" w:color="auto" w:fill="auto"/>
          </w:tcPr>
          <w:p w:rsidR="003A4ACB" w:rsidRPr="00FC741F" w:rsidRDefault="000D4E99" w:rsidP="007037C6">
            <w:r>
              <w:t>Implemented Firebase database</w:t>
            </w:r>
          </w:p>
        </w:tc>
        <w:tc>
          <w:tcPr>
            <w:tcW w:w="2339" w:type="dxa"/>
            <w:shd w:val="clear" w:color="auto" w:fill="auto"/>
          </w:tcPr>
          <w:p w:rsidR="003A4ACB" w:rsidRPr="00FC741F" w:rsidRDefault="00B06DAE" w:rsidP="000D4E99">
            <w:r w:rsidRPr="00156198">
              <w:t xml:space="preserve">&lt;&lt; </w:t>
            </w:r>
            <w:r w:rsidR="000D4E99">
              <w:t>2020-03-01</w:t>
            </w:r>
            <w:r w:rsidRPr="00156198">
              <w:t xml:space="preserve"> &gt;&gt;  </w:t>
            </w:r>
          </w:p>
        </w:tc>
      </w:tr>
      <w:tr w:rsidR="003A4ACB" w:rsidRPr="000E62B7" w:rsidTr="000504AC">
        <w:trPr>
          <w:trHeight w:val="432"/>
        </w:trPr>
        <w:tc>
          <w:tcPr>
            <w:tcW w:w="1957" w:type="dxa"/>
            <w:shd w:val="clear" w:color="auto" w:fill="E0E0E0"/>
          </w:tcPr>
          <w:p w:rsidR="003A4ACB" w:rsidRPr="00FC741F" w:rsidRDefault="000D4E99" w:rsidP="007037C6">
            <w:pPr>
              <w:pStyle w:val="TableTextBold"/>
            </w:pPr>
            <w:r>
              <w:t>Application</w:t>
            </w:r>
          </w:p>
        </w:tc>
        <w:tc>
          <w:tcPr>
            <w:tcW w:w="5892" w:type="dxa"/>
            <w:shd w:val="clear" w:color="auto" w:fill="auto"/>
          </w:tcPr>
          <w:p w:rsidR="003A4ACB" w:rsidRPr="00FC741F" w:rsidRDefault="000D4E99" w:rsidP="007037C6">
            <w:r>
              <w:t>Stay mobile application</w:t>
            </w:r>
          </w:p>
        </w:tc>
        <w:tc>
          <w:tcPr>
            <w:tcW w:w="2339" w:type="dxa"/>
            <w:shd w:val="clear" w:color="auto" w:fill="auto"/>
          </w:tcPr>
          <w:p w:rsidR="003A4ACB" w:rsidRPr="00FC741F" w:rsidRDefault="00B06DAE" w:rsidP="000D4E99">
            <w:r w:rsidRPr="00156198">
              <w:t xml:space="preserve">&lt;&lt; </w:t>
            </w:r>
            <w:r w:rsidR="000D4E99">
              <w:t>2020-04-12</w:t>
            </w:r>
            <w:r w:rsidRPr="00156198">
              <w:t xml:space="preserve"> &gt;&gt;  </w:t>
            </w:r>
          </w:p>
        </w:tc>
      </w:tr>
    </w:tbl>
    <w:p w:rsidR="00D674AA" w:rsidRDefault="00D674AA"/>
    <w:p w:rsidR="0042414C" w:rsidRDefault="0042414C"/>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3407"/>
        <w:gridCol w:w="13"/>
        <w:gridCol w:w="3781"/>
        <w:gridCol w:w="2339"/>
      </w:tblGrid>
      <w:tr w:rsidR="007D18BB" w:rsidRPr="000E62B7" w:rsidTr="007037C6">
        <w:trPr>
          <w:trHeight w:val="432"/>
          <w:tblHeader/>
        </w:trPr>
        <w:tc>
          <w:tcPr>
            <w:tcW w:w="10188" w:type="dxa"/>
            <w:gridSpan w:val="5"/>
            <w:tcBorders>
              <w:bottom w:val="single" w:sz="4" w:space="0" w:color="auto"/>
            </w:tcBorders>
            <w:shd w:val="clear" w:color="auto" w:fill="B3B3B3"/>
          </w:tcPr>
          <w:p w:rsidR="007D18BB" w:rsidRPr="00FC741F" w:rsidRDefault="007D18BB" w:rsidP="00C839B3">
            <w:pPr>
              <w:pStyle w:val="Heading2"/>
            </w:pPr>
            <w:r w:rsidRPr="007D18BB">
              <w:t>Project Archival List</w:t>
            </w:r>
          </w:p>
        </w:tc>
      </w:tr>
      <w:tr w:rsidR="00C07A65" w:rsidRPr="000E62B7" w:rsidTr="00724945">
        <w:trPr>
          <w:trHeight w:val="432"/>
          <w:tblHeader/>
        </w:trPr>
        <w:tc>
          <w:tcPr>
            <w:tcW w:w="4068" w:type="dxa"/>
            <w:gridSpan w:val="3"/>
            <w:tcBorders>
              <w:bottom w:val="single" w:sz="4" w:space="0" w:color="auto"/>
            </w:tcBorders>
            <w:shd w:val="clear" w:color="auto" w:fill="D9D9D9"/>
            <w:vAlign w:val="center"/>
          </w:tcPr>
          <w:p w:rsidR="00C07A65" w:rsidRPr="00724945" w:rsidRDefault="00C07A65" w:rsidP="00724945">
            <w:pPr>
              <w:pStyle w:val="TableTextBold"/>
            </w:pPr>
            <w:r w:rsidRPr="00724945">
              <w:t>Project Deliverables Report</w:t>
            </w:r>
          </w:p>
        </w:tc>
        <w:tc>
          <w:tcPr>
            <w:tcW w:w="6120" w:type="dxa"/>
            <w:gridSpan w:val="2"/>
            <w:tcBorders>
              <w:bottom w:val="single" w:sz="4" w:space="0" w:color="auto"/>
            </w:tcBorders>
            <w:shd w:val="clear" w:color="auto" w:fill="auto"/>
          </w:tcPr>
          <w:p w:rsidR="00C07A65" w:rsidRDefault="000D4E99" w:rsidP="00146D2D">
            <w:pPr>
              <w:pStyle w:val="TableTextBold"/>
              <w:rPr>
                <w:b w:val="0"/>
              </w:rPr>
            </w:pPr>
            <w:proofErr w:type="spellStart"/>
            <w:r>
              <w:rPr>
                <w:b w:val="0"/>
              </w:rPr>
              <w:t>Github</w:t>
            </w:r>
            <w:proofErr w:type="spellEnd"/>
            <w:r>
              <w:rPr>
                <w:b w:val="0"/>
              </w:rPr>
              <w:t xml:space="preserve"> repository of project:</w:t>
            </w:r>
          </w:p>
          <w:p w:rsidR="000D4E99" w:rsidRPr="00724945" w:rsidRDefault="000D4E99" w:rsidP="00146D2D">
            <w:pPr>
              <w:pStyle w:val="TableTextBold"/>
              <w:rPr>
                <w:b w:val="0"/>
              </w:rPr>
            </w:pPr>
            <w:r w:rsidRPr="000D4E99">
              <w:rPr>
                <w:b w:val="0"/>
              </w:rPr>
              <w:t>https://github.com/CursedOrca/stay</w:t>
            </w:r>
          </w:p>
        </w:tc>
      </w:tr>
      <w:tr w:rsidR="003A4ACB" w:rsidRPr="000E62B7" w:rsidTr="00724945">
        <w:trPr>
          <w:trHeight w:val="432"/>
          <w:tblHeader/>
        </w:trPr>
        <w:tc>
          <w:tcPr>
            <w:tcW w:w="648" w:type="dxa"/>
            <w:shd w:val="clear" w:color="auto" w:fill="D9D9D9"/>
          </w:tcPr>
          <w:p w:rsidR="003A4ACB" w:rsidRPr="00FC741F" w:rsidRDefault="003A4ACB" w:rsidP="007037C6">
            <w:pPr>
              <w:pStyle w:val="TableTextBold"/>
            </w:pPr>
            <w:r>
              <w:t>#</w:t>
            </w:r>
          </w:p>
        </w:tc>
        <w:tc>
          <w:tcPr>
            <w:tcW w:w="3407" w:type="dxa"/>
            <w:shd w:val="clear" w:color="auto" w:fill="D9D9D9"/>
          </w:tcPr>
          <w:p w:rsidR="003A4ACB" w:rsidRPr="00FC741F" w:rsidRDefault="003A4ACB" w:rsidP="007037C6">
            <w:pPr>
              <w:pStyle w:val="TableTextBold"/>
            </w:pPr>
            <w:r>
              <w:t>File  / Email Description</w:t>
            </w:r>
          </w:p>
        </w:tc>
        <w:tc>
          <w:tcPr>
            <w:tcW w:w="3794" w:type="dxa"/>
            <w:gridSpan w:val="2"/>
            <w:shd w:val="clear" w:color="auto" w:fill="D9D9D9"/>
          </w:tcPr>
          <w:p w:rsidR="003A4ACB" w:rsidRPr="00C54C1E" w:rsidRDefault="003A4ACB" w:rsidP="00243FE1">
            <w:pPr>
              <w:pStyle w:val="TableTextBold"/>
              <w:rPr>
                <w:b w:val="0"/>
              </w:rPr>
            </w:pPr>
            <w:r>
              <w:t xml:space="preserve">Document Location </w:t>
            </w:r>
          </w:p>
        </w:tc>
        <w:tc>
          <w:tcPr>
            <w:tcW w:w="2339" w:type="dxa"/>
            <w:shd w:val="clear" w:color="auto" w:fill="D9D9D9"/>
          </w:tcPr>
          <w:p w:rsidR="003A4ACB" w:rsidRPr="00FC741F" w:rsidRDefault="007D18BB" w:rsidP="007037C6">
            <w:pPr>
              <w:pStyle w:val="TableTextBold"/>
            </w:pPr>
            <w:r>
              <w:t>Storing Media (H</w:t>
            </w:r>
            <w:r w:rsidR="003A4ACB">
              <w:t>ardcopy/</w:t>
            </w:r>
            <w:r>
              <w:t>S</w:t>
            </w:r>
            <w:r w:rsidR="003A4ACB">
              <w:t>oftcopy)</w:t>
            </w:r>
          </w:p>
        </w:tc>
      </w:tr>
      <w:tr w:rsidR="003A4ACB" w:rsidRPr="000E62B7" w:rsidTr="007037C6">
        <w:trPr>
          <w:trHeight w:val="432"/>
        </w:trPr>
        <w:tc>
          <w:tcPr>
            <w:tcW w:w="648" w:type="dxa"/>
            <w:tcBorders>
              <w:bottom w:val="single" w:sz="4" w:space="0" w:color="auto"/>
            </w:tcBorders>
            <w:shd w:val="clear" w:color="auto" w:fill="auto"/>
          </w:tcPr>
          <w:p w:rsidR="003A4ACB" w:rsidRDefault="003A4ACB" w:rsidP="007037C6"/>
        </w:tc>
        <w:tc>
          <w:tcPr>
            <w:tcW w:w="3407" w:type="dxa"/>
            <w:tcBorders>
              <w:bottom w:val="single" w:sz="4" w:space="0" w:color="auto"/>
            </w:tcBorders>
            <w:shd w:val="clear" w:color="auto" w:fill="auto"/>
          </w:tcPr>
          <w:p w:rsidR="003A4ACB" w:rsidRDefault="003E113B" w:rsidP="007037C6">
            <w:r>
              <w:t>Project Documents</w:t>
            </w:r>
          </w:p>
        </w:tc>
        <w:tc>
          <w:tcPr>
            <w:tcW w:w="3794" w:type="dxa"/>
            <w:gridSpan w:val="2"/>
            <w:tcBorders>
              <w:bottom w:val="single" w:sz="4" w:space="0" w:color="auto"/>
            </w:tcBorders>
            <w:shd w:val="clear" w:color="auto" w:fill="auto"/>
          </w:tcPr>
          <w:p w:rsidR="003A4ACB" w:rsidRDefault="003E113B" w:rsidP="007037C6">
            <w:hyperlink r:id="rId8" w:history="1">
              <w:r>
                <w:rPr>
                  <w:rStyle w:val="Hyperlink"/>
                </w:rPr>
                <w:t>https://github.com/CursedOrca/stay/tree/master/Documents</w:t>
              </w:r>
            </w:hyperlink>
          </w:p>
        </w:tc>
        <w:tc>
          <w:tcPr>
            <w:tcW w:w="2339" w:type="dxa"/>
            <w:tcBorders>
              <w:bottom w:val="single" w:sz="4" w:space="0" w:color="auto"/>
            </w:tcBorders>
            <w:shd w:val="clear" w:color="auto" w:fill="auto"/>
          </w:tcPr>
          <w:p w:rsidR="003A4ACB" w:rsidRPr="00FC741F" w:rsidRDefault="003E113B" w:rsidP="007037C6">
            <w:proofErr w:type="spellStart"/>
            <w:r>
              <w:t>Github</w:t>
            </w:r>
            <w:proofErr w:type="spellEnd"/>
          </w:p>
        </w:tc>
      </w:tr>
      <w:tr w:rsidR="003A4ACB" w:rsidRPr="000E62B7" w:rsidTr="007037C6">
        <w:trPr>
          <w:trHeight w:val="432"/>
        </w:trPr>
        <w:tc>
          <w:tcPr>
            <w:tcW w:w="648" w:type="dxa"/>
            <w:tcBorders>
              <w:bottom w:val="single" w:sz="4" w:space="0" w:color="auto"/>
            </w:tcBorders>
            <w:shd w:val="clear" w:color="auto" w:fill="auto"/>
          </w:tcPr>
          <w:p w:rsidR="003A4ACB" w:rsidRDefault="003A4ACB" w:rsidP="007037C6"/>
        </w:tc>
        <w:tc>
          <w:tcPr>
            <w:tcW w:w="3407" w:type="dxa"/>
            <w:tcBorders>
              <w:bottom w:val="single" w:sz="4" w:space="0" w:color="auto"/>
            </w:tcBorders>
            <w:shd w:val="clear" w:color="auto" w:fill="auto"/>
          </w:tcPr>
          <w:p w:rsidR="003A4ACB" w:rsidRDefault="003E113B" w:rsidP="007037C6">
            <w:r>
              <w:t>Project</w:t>
            </w:r>
          </w:p>
        </w:tc>
        <w:tc>
          <w:tcPr>
            <w:tcW w:w="3794" w:type="dxa"/>
            <w:gridSpan w:val="2"/>
            <w:tcBorders>
              <w:bottom w:val="single" w:sz="4" w:space="0" w:color="auto"/>
            </w:tcBorders>
            <w:shd w:val="clear" w:color="auto" w:fill="auto"/>
          </w:tcPr>
          <w:p w:rsidR="003A4ACB" w:rsidRDefault="003E113B" w:rsidP="007037C6">
            <w:hyperlink r:id="rId9" w:history="1">
              <w:r>
                <w:rPr>
                  <w:rStyle w:val="Hyperlink"/>
                </w:rPr>
                <w:t>https://github.com/CursedOrca/stay</w:t>
              </w:r>
            </w:hyperlink>
          </w:p>
        </w:tc>
        <w:tc>
          <w:tcPr>
            <w:tcW w:w="2339" w:type="dxa"/>
            <w:tcBorders>
              <w:bottom w:val="single" w:sz="4" w:space="0" w:color="auto"/>
            </w:tcBorders>
            <w:shd w:val="clear" w:color="auto" w:fill="auto"/>
          </w:tcPr>
          <w:p w:rsidR="003A4ACB" w:rsidRPr="00FC741F" w:rsidRDefault="003E113B" w:rsidP="007037C6">
            <w:proofErr w:type="spellStart"/>
            <w:r>
              <w:t>Github</w:t>
            </w:r>
            <w:proofErr w:type="spellEnd"/>
          </w:p>
        </w:tc>
      </w:tr>
    </w:tbl>
    <w:p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5403"/>
        <w:gridCol w:w="4137"/>
      </w:tblGrid>
      <w:tr w:rsidR="003A4ACB" w:rsidRPr="000E62B7" w:rsidTr="007037C6">
        <w:trPr>
          <w:trHeight w:val="432"/>
          <w:tblHeader/>
        </w:trPr>
        <w:tc>
          <w:tcPr>
            <w:tcW w:w="10188" w:type="dxa"/>
            <w:gridSpan w:val="3"/>
            <w:tcBorders>
              <w:bottom w:val="single" w:sz="4" w:space="0" w:color="auto"/>
            </w:tcBorders>
            <w:shd w:val="clear" w:color="auto" w:fill="B3B3B3"/>
          </w:tcPr>
          <w:p w:rsidR="003A4ACB" w:rsidRPr="00FC741F" w:rsidRDefault="003A4ACB" w:rsidP="00C839B3">
            <w:pPr>
              <w:pStyle w:val="Heading2"/>
            </w:pPr>
            <w:r w:rsidRPr="007D18BB">
              <w:t>Re-usable Component</w:t>
            </w:r>
            <w:r w:rsidR="007028E8">
              <w:t xml:space="preserve"> </w:t>
            </w:r>
            <w:r w:rsidRPr="007D18BB">
              <w:t>/</w:t>
            </w:r>
            <w:r w:rsidR="007028E8">
              <w:t xml:space="preserve"> </w:t>
            </w:r>
            <w:r w:rsidRPr="007D18BB">
              <w:t>Tools Developed</w:t>
            </w:r>
          </w:p>
        </w:tc>
      </w:tr>
      <w:tr w:rsidR="003A4ACB" w:rsidRPr="000E62B7" w:rsidTr="007037C6">
        <w:trPr>
          <w:trHeight w:val="432"/>
          <w:tblHeader/>
        </w:trPr>
        <w:tc>
          <w:tcPr>
            <w:tcW w:w="648" w:type="dxa"/>
            <w:shd w:val="clear" w:color="auto" w:fill="E0E0E0"/>
          </w:tcPr>
          <w:p w:rsidR="003A4ACB" w:rsidRDefault="003A4ACB" w:rsidP="007037C6">
            <w:pPr>
              <w:pStyle w:val="TableTextBold"/>
            </w:pPr>
            <w:r>
              <w:t>#</w:t>
            </w:r>
          </w:p>
        </w:tc>
        <w:tc>
          <w:tcPr>
            <w:tcW w:w="5403" w:type="dxa"/>
            <w:shd w:val="clear" w:color="auto" w:fill="E0E0E0"/>
          </w:tcPr>
          <w:p w:rsidR="003A4ACB" w:rsidRDefault="003A4ACB" w:rsidP="007037C6">
            <w:pPr>
              <w:pStyle w:val="TableTextBold"/>
            </w:pPr>
            <w:r>
              <w:t>Re-usable Component</w:t>
            </w:r>
            <w:r w:rsidR="00C54C1E">
              <w:t xml:space="preserve"> </w:t>
            </w:r>
            <w:r>
              <w:t>/</w:t>
            </w:r>
            <w:r w:rsidR="00C54C1E">
              <w:t xml:space="preserve"> </w:t>
            </w:r>
            <w:r>
              <w:t>Tools Name Description</w:t>
            </w:r>
          </w:p>
          <w:p w:rsidR="003A4ACB" w:rsidRDefault="003A4ACB" w:rsidP="007037C6">
            <w:pPr>
              <w:pStyle w:val="TableTextBold"/>
            </w:pPr>
          </w:p>
        </w:tc>
        <w:tc>
          <w:tcPr>
            <w:tcW w:w="4137" w:type="dxa"/>
            <w:shd w:val="clear" w:color="auto" w:fill="E0E0E0"/>
          </w:tcPr>
          <w:p w:rsidR="003A4ACB" w:rsidRPr="00FC741F" w:rsidRDefault="003A4ACB" w:rsidP="007037C6">
            <w:pPr>
              <w:pStyle w:val="TableTextBold"/>
            </w:pPr>
            <w:r>
              <w:t>File Name</w:t>
            </w:r>
          </w:p>
        </w:tc>
      </w:tr>
      <w:tr w:rsidR="003A4ACB" w:rsidRPr="000E62B7" w:rsidTr="007037C6">
        <w:trPr>
          <w:trHeight w:val="432"/>
        </w:trPr>
        <w:tc>
          <w:tcPr>
            <w:tcW w:w="648" w:type="dxa"/>
            <w:shd w:val="clear" w:color="auto" w:fill="auto"/>
          </w:tcPr>
          <w:p w:rsidR="003A4ACB" w:rsidRDefault="003E113B" w:rsidP="007037C6">
            <w:r>
              <w:t>1</w:t>
            </w:r>
          </w:p>
        </w:tc>
        <w:tc>
          <w:tcPr>
            <w:tcW w:w="5403" w:type="dxa"/>
            <w:shd w:val="clear" w:color="auto" w:fill="auto"/>
          </w:tcPr>
          <w:p w:rsidR="003A4ACB" w:rsidRDefault="003E113B" w:rsidP="007037C6">
            <w:r>
              <w:t>Authentication system: simple register and login system suitable for many apps also by Firebase</w:t>
            </w:r>
          </w:p>
        </w:tc>
        <w:tc>
          <w:tcPr>
            <w:tcW w:w="4137" w:type="dxa"/>
            <w:shd w:val="clear" w:color="auto" w:fill="auto"/>
          </w:tcPr>
          <w:p w:rsidR="003A4ACB" w:rsidRDefault="003E113B" w:rsidP="007037C6">
            <w:r w:rsidRPr="003E113B">
              <w:t>LoginActivity.java</w:t>
            </w:r>
            <w:r>
              <w:t xml:space="preserve">, </w:t>
            </w:r>
            <w:r w:rsidRPr="003E113B">
              <w:t>SignupActivity.java</w:t>
            </w:r>
          </w:p>
        </w:tc>
      </w:tr>
      <w:tr w:rsidR="003A4ACB" w:rsidRPr="000E62B7" w:rsidTr="007037C6">
        <w:trPr>
          <w:trHeight w:val="432"/>
        </w:trPr>
        <w:tc>
          <w:tcPr>
            <w:tcW w:w="648" w:type="dxa"/>
            <w:tcBorders>
              <w:bottom w:val="single" w:sz="4" w:space="0" w:color="auto"/>
            </w:tcBorders>
            <w:shd w:val="clear" w:color="auto" w:fill="auto"/>
          </w:tcPr>
          <w:p w:rsidR="003A4ACB" w:rsidRDefault="003E113B" w:rsidP="007037C6">
            <w:r>
              <w:t>2</w:t>
            </w:r>
          </w:p>
        </w:tc>
        <w:tc>
          <w:tcPr>
            <w:tcW w:w="5403" w:type="dxa"/>
            <w:tcBorders>
              <w:bottom w:val="single" w:sz="4" w:space="0" w:color="auto"/>
            </w:tcBorders>
            <w:shd w:val="clear" w:color="auto" w:fill="auto"/>
          </w:tcPr>
          <w:p w:rsidR="003A4ACB" w:rsidRDefault="003E113B" w:rsidP="007037C6">
            <w:r>
              <w:t xml:space="preserve">Firebase </w:t>
            </w:r>
            <w:proofErr w:type="spellStart"/>
            <w:r>
              <w:t>Realtime</w:t>
            </w:r>
            <w:proofErr w:type="spellEnd"/>
            <w:r>
              <w:t xml:space="preserve"> database: easy to manage and maintain </w:t>
            </w:r>
            <w:proofErr w:type="spellStart"/>
            <w:r>
              <w:t>realtime</w:t>
            </w:r>
            <w:proofErr w:type="spellEnd"/>
            <w:r>
              <w:t xml:space="preserve"> database with built-in console</w:t>
            </w:r>
          </w:p>
        </w:tc>
        <w:tc>
          <w:tcPr>
            <w:tcW w:w="4137" w:type="dxa"/>
            <w:tcBorders>
              <w:bottom w:val="single" w:sz="4" w:space="0" w:color="auto"/>
            </w:tcBorders>
            <w:shd w:val="clear" w:color="auto" w:fill="auto"/>
          </w:tcPr>
          <w:p w:rsidR="003A4ACB" w:rsidRDefault="003E113B" w:rsidP="007037C6">
            <w:proofErr w:type="spellStart"/>
            <w:r w:rsidRPr="003E113B">
              <w:t>build.gradle</w:t>
            </w:r>
            <w:proofErr w:type="spellEnd"/>
          </w:p>
        </w:tc>
      </w:tr>
      <w:tr w:rsidR="007028E8" w:rsidRPr="000E62B7" w:rsidTr="007037C6">
        <w:trPr>
          <w:trHeight w:val="432"/>
        </w:trPr>
        <w:tc>
          <w:tcPr>
            <w:tcW w:w="648" w:type="dxa"/>
            <w:tcBorders>
              <w:bottom w:val="single" w:sz="4" w:space="0" w:color="auto"/>
            </w:tcBorders>
            <w:shd w:val="clear" w:color="auto" w:fill="auto"/>
          </w:tcPr>
          <w:p w:rsidR="007028E8" w:rsidRDefault="003E113B" w:rsidP="007037C6">
            <w:r>
              <w:t>3</w:t>
            </w:r>
          </w:p>
        </w:tc>
        <w:tc>
          <w:tcPr>
            <w:tcW w:w="5403" w:type="dxa"/>
            <w:tcBorders>
              <w:bottom w:val="single" w:sz="4" w:space="0" w:color="auto"/>
            </w:tcBorders>
            <w:shd w:val="clear" w:color="auto" w:fill="auto"/>
          </w:tcPr>
          <w:p w:rsidR="007028E8" w:rsidRDefault="003E113B" w:rsidP="007037C6">
            <w:r>
              <w:t>Google service: can be widely used to access map services</w:t>
            </w:r>
          </w:p>
        </w:tc>
        <w:tc>
          <w:tcPr>
            <w:tcW w:w="4137" w:type="dxa"/>
            <w:tcBorders>
              <w:bottom w:val="single" w:sz="4" w:space="0" w:color="auto"/>
            </w:tcBorders>
            <w:shd w:val="clear" w:color="auto" w:fill="auto"/>
          </w:tcPr>
          <w:p w:rsidR="007028E8" w:rsidRDefault="003E113B" w:rsidP="007037C6">
            <w:proofErr w:type="spellStart"/>
            <w:r w:rsidRPr="003E113B">
              <w:t>build.gradle</w:t>
            </w:r>
            <w:proofErr w:type="spellEnd"/>
            <w:r>
              <w:t xml:space="preserve">, </w:t>
            </w:r>
            <w:r w:rsidRPr="003E113B">
              <w:t>google-</w:t>
            </w:r>
            <w:proofErr w:type="spellStart"/>
            <w:r w:rsidRPr="003E113B">
              <w:t>services.json</w:t>
            </w:r>
            <w:proofErr w:type="spellEnd"/>
          </w:p>
        </w:tc>
      </w:tr>
      <w:tr w:rsidR="003E113B" w:rsidRPr="000E62B7" w:rsidTr="003E113B">
        <w:trPr>
          <w:trHeight w:val="432"/>
        </w:trPr>
        <w:tc>
          <w:tcPr>
            <w:tcW w:w="648" w:type="dxa"/>
            <w:shd w:val="clear" w:color="auto" w:fill="auto"/>
          </w:tcPr>
          <w:p w:rsidR="003E113B" w:rsidRDefault="003E113B" w:rsidP="007037C6">
            <w:r>
              <w:t>4</w:t>
            </w:r>
          </w:p>
        </w:tc>
        <w:tc>
          <w:tcPr>
            <w:tcW w:w="5403" w:type="dxa"/>
            <w:shd w:val="clear" w:color="auto" w:fill="auto"/>
          </w:tcPr>
          <w:p w:rsidR="003E113B" w:rsidRDefault="003E113B" w:rsidP="007037C6">
            <w:r>
              <w:t>Google android material: a modules to implement a google design pattern so that’s its easier to follow and in sync with google</w:t>
            </w:r>
          </w:p>
        </w:tc>
        <w:tc>
          <w:tcPr>
            <w:tcW w:w="4137" w:type="dxa"/>
            <w:shd w:val="clear" w:color="auto" w:fill="auto"/>
          </w:tcPr>
          <w:p w:rsidR="003E113B" w:rsidRPr="003E113B" w:rsidRDefault="003E113B" w:rsidP="007037C6">
            <w:proofErr w:type="spellStart"/>
            <w:r w:rsidRPr="003E113B">
              <w:t>build.gradle</w:t>
            </w:r>
            <w:proofErr w:type="spellEnd"/>
          </w:p>
        </w:tc>
      </w:tr>
      <w:tr w:rsidR="007028E8" w:rsidRPr="000E62B7" w:rsidTr="003E113B">
        <w:trPr>
          <w:trHeight w:val="432"/>
        </w:trPr>
        <w:tc>
          <w:tcPr>
            <w:tcW w:w="648" w:type="dxa"/>
            <w:shd w:val="clear" w:color="auto" w:fill="auto"/>
          </w:tcPr>
          <w:p w:rsidR="007028E8" w:rsidRDefault="003E113B" w:rsidP="007037C6">
            <w:r>
              <w:t>5</w:t>
            </w:r>
          </w:p>
        </w:tc>
        <w:tc>
          <w:tcPr>
            <w:tcW w:w="5403" w:type="dxa"/>
            <w:shd w:val="clear" w:color="auto" w:fill="auto"/>
          </w:tcPr>
          <w:p w:rsidR="007028E8" w:rsidRDefault="003E113B" w:rsidP="007037C6">
            <w:r>
              <w:t xml:space="preserve">Glide </w:t>
            </w:r>
            <w:proofErr w:type="spellStart"/>
            <w:r>
              <w:t>bumtech</w:t>
            </w:r>
            <w:proofErr w:type="spellEnd"/>
            <w:r>
              <w:t>: image displaying folders</w:t>
            </w:r>
          </w:p>
        </w:tc>
        <w:tc>
          <w:tcPr>
            <w:tcW w:w="4137" w:type="dxa"/>
            <w:shd w:val="clear" w:color="auto" w:fill="auto"/>
          </w:tcPr>
          <w:p w:rsidR="007028E8" w:rsidRDefault="003E113B" w:rsidP="007037C6">
            <w:proofErr w:type="spellStart"/>
            <w:r w:rsidRPr="003E113B">
              <w:t>build.gradle</w:t>
            </w:r>
            <w:proofErr w:type="spellEnd"/>
          </w:p>
        </w:tc>
      </w:tr>
    </w:tbl>
    <w:p w:rsidR="00B06DAE" w:rsidRDefault="00B06DAE"/>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8280"/>
        <w:gridCol w:w="1260"/>
      </w:tblGrid>
      <w:tr w:rsidR="008B2853" w:rsidRPr="000E62B7" w:rsidTr="00B06DAE">
        <w:trPr>
          <w:trHeight w:val="432"/>
          <w:tblHeader/>
        </w:trPr>
        <w:tc>
          <w:tcPr>
            <w:tcW w:w="10188" w:type="dxa"/>
            <w:gridSpan w:val="3"/>
            <w:tcBorders>
              <w:bottom w:val="single" w:sz="4" w:space="0" w:color="auto"/>
            </w:tcBorders>
            <w:shd w:val="clear" w:color="auto" w:fill="B3B3B3"/>
          </w:tcPr>
          <w:p w:rsidR="008B2853" w:rsidRDefault="008B2853" w:rsidP="00C839B3">
            <w:pPr>
              <w:pStyle w:val="Heading2"/>
            </w:pPr>
            <w:r>
              <w:lastRenderedPageBreak/>
              <w:t>Project Value</w:t>
            </w:r>
            <w:r w:rsidR="00100465">
              <w:t>/Benefits</w:t>
            </w:r>
            <w:r>
              <w:t xml:space="preserve"> </w:t>
            </w:r>
          </w:p>
        </w:tc>
      </w:tr>
      <w:tr w:rsidR="008B2853" w:rsidRPr="000E62B7" w:rsidTr="00B06DAE">
        <w:trPr>
          <w:trHeight w:val="432"/>
          <w:tblHeader/>
        </w:trPr>
        <w:tc>
          <w:tcPr>
            <w:tcW w:w="10188" w:type="dxa"/>
            <w:gridSpan w:val="3"/>
            <w:tcBorders>
              <w:bottom w:val="single" w:sz="4" w:space="0" w:color="auto"/>
            </w:tcBorders>
            <w:shd w:val="clear" w:color="auto" w:fill="CCCCCC"/>
          </w:tcPr>
          <w:p w:rsidR="008B2853" w:rsidRPr="00DC1FF5" w:rsidRDefault="00A363ED" w:rsidP="000870BD">
            <w:pPr>
              <w:pStyle w:val="TableTextBold"/>
              <w:rPr>
                <w:b w:val="0"/>
              </w:rPr>
            </w:pPr>
            <w:r>
              <w:rPr>
                <w:b w:val="0"/>
              </w:rPr>
              <w:t xml:space="preserve">Provide </w:t>
            </w:r>
            <w:r w:rsidR="008B2853">
              <w:rPr>
                <w:b w:val="0"/>
              </w:rPr>
              <w:t>a summary of the value</w:t>
            </w:r>
            <w:r w:rsidR="009039A1">
              <w:rPr>
                <w:b w:val="0"/>
              </w:rPr>
              <w:t>/benefits</w:t>
            </w:r>
            <w:r w:rsidR="008B2853">
              <w:rPr>
                <w:b w:val="0"/>
              </w:rPr>
              <w:t xml:space="preserve"> of this project</w:t>
            </w:r>
            <w:r w:rsidR="008C701C">
              <w:rPr>
                <w:b w:val="0"/>
              </w:rPr>
              <w:t xml:space="preserve"> and </w:t>
            </w:r>
            <w:r>
              <w:rPr>
                <w:b w:val="0"/>
              </w:rPr>
              <w:t xml:space="preserve">indicate </w:t>
            </w:r>
            <w:r w:rsidR="00D91A30">
              <w:rPr>
                <w:b w:val="0"/>
              </w:rPr>
              <w:t>whether</w:t>
            </w:r>
            <w:r w:rsidR="008C701C">
              <w:rPr>
                <w:b w:val="0"/>
              </w:rPr>
              <w:t xml:space="preserve"> they </w:t>
            </w:r>
            <w:r>
              <w:rPr>
                <w:b w:val="0"/>
              </w:rPr>
              <w:t xml:space="preserve">have already been </w:t>
            </w:r>
            <w:r w:rsidR="008C701C">
              <w:rPr>
                <w:b w:val="0"/>
              </w:rPr>
              <w:t>realized or will be realized</w:t>
            </w:r>
            <w:r>
              <w:rPr>
                <w:b w:val="0"/>
              </w:rPr>
              <w:t xml:space="preserve"> in the future</w:t>
            </w:r>
            <w:r w:rsidR="00D91A30">
              <w:rPr>
                <w:b w:val="0"/>
              </w:rPr>
              <w:t>.</w:t>
            </w:r>
          </w:p>
        </w:tc>
      </w:tr>
      <w:tr w:rsidR="008C701C" w:rsidRPr="000E62B7" w:rsidTr="00B06DAE">
        <w:trPr>
          <w:trHeight w:val="432"/>
          <w:tblHeader/>
        </w:trPr>
        <w:tc>
          <w:tcPr>
            <w:tcW w:w="648" w:type="dxa"/>
            <w:shd w:val="clear" w:color="auto" w:fill="E0E0E0"/>
          </w:tcPr>
          <w:p w:rsidR="008C701C" w:rsidRDefault="008C701C" w:rsidP="00B06DAE">
            <w:pPr>
              <w:pStyle w:val="TableTextBold"/>
            </w:pPr>
            <w:r>
              <w:t>#</w:t>
            </w:r>
          </w:p>
        </w:tc>
        <w:tc>
          <w:tcPr>
            <w:tcW w:w="8280" w:type="dxa"/>
            <w:shd w:val="clear" w:color="auto" w:fill="E0E0E0"/>
          </w:tcPr>
          <w:p w:rsidR="008C701C" w:rsidRDefault="008C701C" w:rsidP="00B06DAE">
            <w:pPr>
              <w:pStyle w:val="TableTextBold"/>
            </w:pPr>
            <w:r>
              <w:t xml:space="preserve">Value/Benefit </w:t>
            </w:r>
          </w:p>
        </w:tc>
        <w:tc>
          <w:tcPr>
            <w:tcW w:w="1260" w:type="dxa"/>
            <w:shd w:val="clear" w:color="auto" w:fill="E0E0E0"/>
          </w:tcPr>
          <w:p w:rsidR="008C701C" w:rsidRDefault="008C701C" w:rsidP="00B06DAE">
            <w:pPr>
              <w:pStyle w:val="TableTextBold"/>
            </w:pPr>
            <w:r>
              <w:t>Realized / Future</w:t>
            </w:r>
          </w:p>
        </w:tc>
      </w:tr>
      <w:tr w:rsidR="008C701C" w:rsidRPr="000E62B7" w:rsidTr="00724945">
        <w:trPr>
          <w:trHeight w:val="432"/>
        </w:trPr>
        <w:tc>
          <w:tcPr>
            <w:tcW w:w="648" w:type="dxa"/>
            <w:shd w:val="clear" w:color="auto" w:fill="D9D9D9"/>
          </w:tcPr>
          <w:p w:rsidR="008C701C" w:rsidRDefault="008C701C" w:rsidP="00B06DAE">
            <w:r>
              <w:t>1</w:t>
            </w:r>
          </w:p>
        </w:tc>
        <w:tc>
          <w:tcPr>
            <w:tcW w:w="8280" w:type="dxa"/>
            <w:shd w:val="clear" w:color="auto" w:fill="auto"/>
          </w:tcPr>
          <w:p w:rsidR="008C701C" w:rsidRDefault="007E59D0" w:rsidP="00B06DAE">
            <w:r>
              <w:t>Find accommodations and favorite/book them</w:t>
            </w:r>
          </w:p>
        </w:tc>
        <w:tc>
          <w:tcPr>
            <w:tcW w:w="1260" w:type="dxa"/>
            <w:shd w:val="clear" w:color="auto" w:fill="auto"/>
          </w:tcPr>
          <w:p w:rsidR="008C701C" w:rsidRDefault="007E59D0" w:rsidP="00B06DAE">
            <w:r>
              <w:t>Realized</w:t>
            </w:r>
          </w:p>
        </w:tc>
      </w:tr>
      <w:tr w:rsidR="008C701C" w:rsidRPr="000E62B7" w:rsidTr="00724945">
        <w:trPr>
          <w:trHeight w:val="432"/>
        </w:trPr>
        <w:tc>
          <w:tcPr>
            <w:tcW w:w="648" w:type="dxa"/>
            <w:tcBorders>
              <w:bottom w:val="single" w:sz="4" w:space="0" w:color="auto"/>
            </w:tcBorders>
            <w:shd w:val="clear" w:color="auto" w:fill="D9D9D9"/>
          </w:tcPr>
          <w:p w:rsidR="008C701C" w:rsidRDefault="008C701C" w:rsidP="00B06DAE">
            <w:r>
              <w:t>2</w:t>
            </w:r>
          </w:p>
        </w:tc>
        <w:tc>
          <w:tcPr>
            <w:tcW w:w="8280" w:type="dxa"/>
            <w:tcBorders>
              <w:bottom w:val="single" w:sz="4" w:space="0" w:color="auto"/>
            </w:tcBorders>
            <w:shd w:val="clear" w:color="auto" w:fill="auto"/>
          </w:tcPr>
          <w:p w:rsidR="008C701C" w:rsidRDefault="007E59D0" w:rsidP="00B06DAE">
            <w:r>
              <w:t>List accommodations up for booking</w:t>
            </w:r>
          </w:p>
        </w:tc>
        <w:tc>
          <w:tcPr>
            <w:tcW w:w="1260" w:type="dxa"/>
            <w:tcBorders>
              <w:bottom w:val="single" w:sz="4" w:space="0" w:color="auto"/>
            </w:tcBorders>
            <w:shd w:val="clear" w:color="auto" w:fill="auto"/>
          </w:tcPr>
          <w:p w:rsidR="008C701C" w:rsidRDefault="007E59D0" w:rsidP="00B06DAE">
            <w:r>
              <w:t>Realized</w:t>
            </w:r>
          </w:p>
        </w:tc>
      </w:tr>
      <w:tr w:rsidR="008C701C" w:rsidRPr="000E62B7" w:rsidTr="007E59D0">
        <w:trPr>
          <w:trHeight w:val="432"/>
        </w:trPr>
        <w:tc>
          <w:tcPr>
            <w:tcW w:w="648" w:type="dxa"/>
            <w:shd w:val="clear" w:color="auto" w:fill="D9D9D9"/>
          </w:tcPr>
          <w:p w:rsidR="008C701C" w:rsidRDefault="008C701C" w:rsidP="00B06DAE">
            <w:r>
              <w:t>3</w:t>
            </w:r>
          </w:p>
        </w:tc>
        <w:tc>
          <w:tcPr>
            <w:tcW w:w="8280" w:type="dxa"/>
            <w:shd w:val="clear" w:color="auto" w:fill="auto"/>
          </w:tcPr>
          <w:p w:rsidR="008C701C" w:rsidRDefault="007E59D0" w:rsidP="00B06DAE">
            <w:r>
              <w:t>Trade information between landlord and tenants</w:t>
            </w:r>
          </w:p>
        </w:tc>
        <w:tc>
          <w:tcPr>
            <w:tcW w:w="1260" w:type="dxa"/>
            <w:shd w:val="clear" w:color="auto" w:fill="auto"/>
          </w:tcPr>
          <w:p w:rsidR="008C701C" w:rsidRDefault="007E59D0" w:rsidP="00B06DAE">
            <w:r>
              <w:t>Future</w:t>
            </w:r>
          </w:p>
        </w:tc>
      </w:tr>
      <w:tr w:rsidR="007E59D0" w:rsidRPr="000E62B7" w:rsidTr="007E59D0">
        <w:trPr>
          <w:trHeight w:val="432"/>
        </w:trPr>
        <w:tc>
          <w:tcPr>
            <w:tcW w:w="648" w:type="dxa"/>
            <w:shd w:val="clear" w:color="auto" w:fill="D9D9D9"/>
          </w:tcPr>
          <w:p w:rsidR="007E59D0" w:rsidRDefault="007E59D0" w:rsidP="00B06DAE">
            <w:r>
              <w:t>4</w:t>
            </w:r>
          </w:p>
        </w:tc>
        <w:tc>
          <w:tcPr>
            <w:tcW w:w="8280" w:type="dxa"/>
            <w:shd w:val="clear" w:color="auto" w:fill="auto"/>
          </w:tcPr>
          <w:p w:rsidR="007E59D0" w:rsidRDefault="007E59D0" w:rsidP="00B06DAE">
            <w:r>
              <w:t>Real-time database management</w:t>
            </w:r>
          </w:p>
        </w:tc>
        <w:tc>
          <w:tcPr>
            <w:tcW w:w="1260" w:type="dxa"/>
            <w:shd w:val="clear" w:color="auto" w:fill="auto"/>
          </w:tcPr>
          <w:p w:rsidR="007E59D0" w:rsidRDefault="007E59D0" w:rsidP="00B06DAE">
            <w:r>
              <w:t>Realized</w:t>
            </w:r>
          </w:p>
        </w:tc>
      </w:tr>
    </w:tbl>
    <w:p w:rsidR="008B2853" w:rsidRDefault="008B2853"/>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540"/>
      </w:tblGrid>
      <w:tr w:rsidR="009C4894" w:rsidRPr="000E62B7" w:rsidTr="00894EF0">
        <w:trPr>
          <w:trHeight w:val="432"/>
          <w:tblHeader/>
        </w:trPr>
        <w:tc>
          <w:tcPr>
            <w:tcW w:w="10188" w:type="dxa"/>
            <w:gridSpan w:val="2"/>
            <w:tcBorders>
              <w:bottom w:val="single" w:sz="4" w:space="0" w:color="auto"/>
            </w:tcBorders>
            <w:shd w:val="clear" w:color="auto" w:fill="B3B3B3"/>
          </w:tcPr>
          <w:p w:rsidR="009C4894" w:rsidRDefault="009C4894" w:rsidP="00894EF0">
            <w:pPr>
              <w:pStyle w:val="Heading2"/>
            </w:pPr>
            <w:r w:rsidRPr="007028E8">
              <w:t>Lessons Learned</w:t>
            </w:r>
          </w:p>
        </w:tc>
      </w:tr>
      <w:tr w:rsidR="009C4894" w:rsidRPr="000E62B7" w:rsidTr="00894EF0">
        <w:trPr>
          <w:trHeight w:val="432"/>
          <w:tblHeader/>
        </w:trPr>
        <w:tc>
          <w:tcPr>
            <w:tcW w:w="10188" w:type="dxa"/>
            <w:gridSpan w:val="2"/>
            <w:tcBorders>
              <w:bottom w:val="single" w:sz="4" w:space="0" w:color="auto"/>
            </w:tcBorders>
            <w:shd w:val="clear" w:color="auto" w:fill="CCCCCC"/>
          </w:tcPr>
          <w:p w:rsidR="009C4894" w:rsidRPr="00DC1FF5" w:rsidRDefault="009C4894" w:rsidP="00894EF0">
            <w:pPr>
              <w:pStyle w:val="TableTextBold"/>
              <w:rPr>
                <w:b w:val="0"/>
              </w:rPr>
            </w:pPr>
            <w:r w:rsidRPr="00DC1FF5">
              <w:rPr>
                <w:b w:val="0"/>
              </w:rPr>
              <w:t>Include any technical, managerial lessons learned, preventative measures for issues faced, and aspects of the project that had a positive impact on the success of the project</w:t>
            </w:r>
            <w:r>
              <w:rPr>
                <w:b w:val="0"/>
              </w:rPr>
              <w:t>.</w:t>
            </w:r>
          </w:p>
        </w:tc>
      </w:tr>
      <w:tr w:rsidR="009C4894" w:rsidRPr="000E62B7" w:rsidTr="00894EF0">
        <w:trPr>
          <w:trHeight w:val="432"/>
          <w:tblHeader/>
        </w:trPr>
        <w:tc>
          <w:tcPr>
            <w:tcW w:w="648" w:type="dxa"/>
            <w:shd w:val="clear" w:color="auto" w:fill="E0E0E0"/>
          </w:tcPr>
          <w:p w:rsidR="009C4894" w:rsidRDefault="009C4894" w:rsidP="00894EF0">
            <w:pPr>
              <w:pStyle w:val="TableTextBold"/>
            </w:pPr>
            <w:r>
              <w:t>#</w:t>
            </w:r>
          </w:p>
        </w:tc>
        <w:tc>
          <w:tcPr>
            <w:tcW w:w="9540" w:type="dxa"/>
            <w:shd w:val="clear" w:color="auto" w:fill="E0E0E0"/>
          </w:tcPr>
          <w:p w:rsidR="009C4894" w:rsidRDefault="009C4894" w:rsidP="00894EF0">
            <w:pPr>
              <w:pStyle w:val="TableTextBold"/>
            </w:pPr>
            <w:r>
              <w:t>Description / Explanation of Lesson Learned</w:t>
            </w:r>
          </w:p>
        </w:tc>
      </w:tr>
      <w:tr w:rsidR="009C4894" w:rsidRPr="000E62B7" w:rsidTr="00894EF0">
        <w:trPr>
          <w:trHeight w:val="432"/>
        </w:trPr>
        <w:tc>
          <w:tcPr>
            <w:tcW w:w="648" w:type="dxa"/>
            <w:shd w:val="clear" w:color="auto" w:fill="D9D9D9"/>
          </w:tcPr>
          <w:p w:rsidR="009C4894" w:rsidRDefault="009C4894" w:rsidP="00894EF0">
            <w:r>
              <w:t>1</w:t>
            </w:r>
          </w:p>
        </w:tc>
        <w:tc>
          <w:tcPr>
            <w:tcW w:w="9540" w:type="dxa"/>
            <w:shd w:val="clear" w:color="auto" w:fill="auto"/>
          </w:tcPr>
          <w:p w:rsidR="009C4894" w:rsidRDefault="007E59D0" w:rsidP="00894EF0">
            <w:r>
              <w:t xml:space="preserve">The very first lesson we learned was </w:t>
            </w:r>
            <w:r w:rsidR="00ED1DEE">
              <w:t xml:space="preserve">we should have had more detailed planning and discussing prior to deciding the project. One factor for the failure of this project was we </w:t>
            </w:r>
            <w:proofErr w:type="spellStart"/>
            <w:r w:rsidR="00ED1DEE">
              <w:t>choosed</w:t>
            </w:r>
            <w:proofErr w:type="spellEnd"/>
            <w:r w:rsidR="00ED1DEE">
              <w:t xml:space="preserve"> a project that required so much new technologies that we were not exposed to during the school years. Thus leading to a lot of struggle during the start of the project, we had to completely scrap off SQLite to learn and implement Firebase and build upon it.</w:t>
            </w:r>
          </w:p>
          <w:p w:rsidR="00ED1DEE" w:rsidRDefault="00ED1DEE" w:rsidP="00894EF0">
            <w:r>
              <w:t>Summary: better planning and vision</w:t>
            </w:r>
          </w:p>
        </w:tc>
      </w:tr>
      <w:tr w:rsidR="009C4894" w:rsidRPr="000E62B7" w:rsidTr="00894EF0">
        <w:trPr>
          <w:trHeight w:val="432"/>
        </w:trPr>
        <w:tc>
          <w:tcPr>
            <w:tcW w:w="648" w:type="dxa"/>
            <w:tcBorders>
              <w:bottom w:val="single" w:sz="4" w:space="0" w:color="auto"/>
            </w:tcBorders>
            <w:shd w:val="clear" w:color="auto" w:fill="D9D9D9"/>
          </w:tcPr>
          <w:p w:rsidR="009C4894" w:rsidRDefault="009C4894" w:rsidP="00894EF0">
            <w:r>
              <w:t>2</w:t>
            </w:r>
          </w:p>
        </w:tc>
        <w:tc>
          <w:tcPr>
            <w:tcW w:w="9540" w:type="dxa"/>
            <w:tcBorders>
              <w:bottom w:val="single" w:sz="4" w:space="0" w:color="auto"/>
            </w:tcBorders>
            <w:shd w:val="clear" w:color="auto" w:fill="auto"/>
          </w:tcPr>
          <w:p w:rsidR="009C4894" w:rsidRDefault="00ED1DEE" w:rsidP="00894EF0">
            <w:r>
              <w:t>Our teamwork during the whole process was not on point at all except for the very end of the project. Our meetings were not interactive enough, the productivity of each meeting was very minimal at the start which was one other factor of such slow start of the whole project. This is a lesson we learned hard, being able to work as a team for such a big project is so crucial and we completely failed to do that for 80% of the project</w:t>
            </w:r>
            <w:r w:rsidR="00AF45A7">
              <w:t>. In the future, if we ever want to be successful in any field, we would need to shake off our shyness, being more proactive and gather with team members and work with them for a better result.</w:t>
            </w:r>
          </w:p>
          <w:p w:rsidR="00AF45A7" w:rsidRDefault="00AF45A7" w:rsidP="00894EF0">
            <w:r>
              <w:t>Summary: work with your teammates, especially in a group project</w:t>
            </w:r>
          </w:p>
        </w:tc>
      </w:tr>
      <w:tr w:rsidR="009C4894" w:rsidRPr="000E62B7" w:rsidTr="000F60E9">
        <w:trPr>
          <w:trHeight w:val="432"/>
        </w:trPr>
        <w:tc>
          <w:tcPr>
            <w:tcW w:w="648" w:type="dxa"/>
            <w:shd w:val="clear" w:color="auto" w:fill="D9D9D9"/>
          </w:tcPr>
          <w:p w:rsidR="009C4894" w:rsidRDefault="009C4894" w:rsidP="00894EF0">
            <w:r>
              <w:t>3</w:t>
            </w:r>
          </w:p>
        </w:tc>
        <w:tc>
          <w:tcPr>
            <w:tcW w:w="9540" w:type="dxa"/>
            <w:shd w:val="clear" w:color="auto" w:fill="auto"/>
          </w:tcPr>
          <w:p w:rsidR="009C4894" w:rsidRDefault="00AF45A7" w:rsidP="00894EF0">
            <w:r>
              <w:t xml:space="preserve">The third </w:t>
            </w:r>
            <w:r w:rsidR="000F60E9">
              <w:t>lesson learned was we were also not on point with our technologies research. If we were to sit together and research more, we would have found out more modern technologies to help with the coding process and save much more time. Being stuck with old technologies prevent us from properly handling the navigation through the app as well as managing it.</w:t>
            </w:r>
          </w:p>
          <w:p w:rsidR="000F60E9" w:rsidRDefault="000F60E9" w:rsidP="00894EF0">
            <w:r>
              <w:t>Summary: more research on technologies</w:t>
            </w:r>
          </w:p>
        </w:tc>
      </w:tr>
      <w:tr w:rsidR="000F60E9" w:rsidRPr="000E62B7" w:rsidTr="000F60E9">
        <w:trPr>
          <w:trHeight w:val="432"/>
        </w:trPr>
        <w:tc>
          <w:tcPr>
            <w:tcW w:w="648" w:type="dxa"/>
            <w:shd w:val="clear" w:color="auto" w:fill="D9D9D9"/>
          </w:tcPr>
          <w:p w:rsidR="000F60E9" w:rsidRDefault="000F60E9" w:rsidP="00894EF0">
            <w:r>
              <w:t>4</w:t>
            </w:r>
          </w:p>
        </w:tc>
        <w:tc>
          <w:tcPr>
            <w:tcW w:w="9540" w:type="dxa"/>
            <w:shd w:val="clear" w:color="auto" w:fill="auto"/>
          </w:tcPr>
          <w:p w:rsidR="000F60E9" w:rsidRDefault="000F60E9" w:rsidP="00894EF0">
            <w:r>
              <w:t>Time management was not on point as well, we spent so much time unproductively leading to not enough time being poured into the whole project. Time management is crucial not just only for this project but everything in life generally, good time management will lead you to much more success</w:t>
            </w:r>
          </w:p>
          <w:p w:rsidR="000F60E9" w:rsidRDefault="000F60E9" w:rsidP="00894EF0">
            <w:r>
              <w:t>Summary: manage our time better</w:t>
            </w:r>
          </w:p>
        </w:tc>
      </w:tr>
      <w:tr w:rsidR="000F60E9" w:rsidRPr="000E62B7" w:rsidTr="00894EF0">
        <w:trPr>
          <w:trHeight w:val="432"/>
        </w:trPr>
        <w:tc>
          <w:tcPr>
            <w:tcW w:w="648" w:type="dxa"/>
            <w:tcBorders>
              <w:bottom w:val="single" w:sz="4" w:space="0" w:color="auto"/>
            </w:tcBorders>
            <w:shd w:val="clear" w:color="auto" w:fill="D9D9D9"/>
          </w:tcPr>
          <w:p w:rsidR="000F60E9" w:rsidRDefault="000F60E9" w:rsidP="00894EF0">
            <w:r>
              <w:lastRenderedPageBreak/>
              <w:t>5</w:t>
            </w:r>
          </w:p>
        </w:tc>
        <w:tc>
          <w:tcPr>
            <w:tcW w:w="9540" w:type="dxa"/>
            <w:tcBorders>
              <w:bottom w:val="single" w:sz="4" w:space="0" w:color="auto"/>
            </w:tcBorders>
            <w:shd w:val="clear" w:color="auto" w:fill="auto"/>
          </w:tcPr>
          <w:p w:rsidR="000F60E9" w:rsidRDefault="000F60E9" w:rsidP="00894EF0">
            <w:r>
              <w:t xml:space="preserve">One of a few positive lesson learned from our project was we learned how to plan, manage and proceed with a project even though it was not successful. It would surely help us in the future, we would be more familiar with a professional project setting and would not be lost during the worktime. </w:t>
            </w:r>
          </w:p>
        </w:tc>
      </w:tr>
    </w:tbl>
    <w:p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34"/>
        <w:gridCol w:w="9554"/>
      </w:tblGrid>
      <w:tr w:rsidR="007028E8" w:rsidRPr="000E62B7" w:rsidTr="007037C6">
        <w:trPr>
          <w:trHeight w:val="432"/>
          <w:tblHeader/>
        </w:trPr>
        <w:tc>
          <w:tcPr>
            <w:tcW w:w="10188" w:type="dxa"/>
            <w:gridSpan w:val="2"/>
            <w:tcBorders>
              <w:bottom w:val="single" w:sz="4" w:space="0" w:color="auto"/>
            </w:tcBorders>
            <w:shd w:val="clear" w:color="auto" w:fill="B3B3B3"/>
          </w:tcPr>
          <w:p w:rsidR="007028E8" w:rsidRDefault="007028E8" w:rsidP="00C839B3">
            <w:pPr>
              <w:pStyle w:val="Heading2"/>
            </w:pPr>
            <w:r w:rsidRPr="007028E8">
              <w:t>Best Practices</w:t>
            </w:r>
          </w:p>
        </w:tc>
      </w:tr>
      <w:tr w:rsidR="003A4ACB" w:rsidRPr="000E62B7" w:rsidTr="00724945">
        <w:trPr>
          <w:trHeight w:val="432"/>
          <w:tblHeader/>
        </w:trPr>
        <w:tc>
          <w:tcPr>
            <w:tcW w:w="10188" w:type="dxa"/>
            <w:gridSpan w:val="2"/>
            <w:tcBorders>
              <w:bottom w:val="single" w:sz="4" w:space="0" w:color="auto"/>
            </w:tcBorders>
            <w:shd w:val="clear" w:color="auto" w:fill="BFBFBF"/>
          </w:tcPr>
          <w:p w:rsidR="003A4ACB" w:rsidRPr="00DC1FF5" w:rsidRDefault="003A4ACB" w:rsidP="00243FE1">
            <w:pPr>
              <w:pStyle w:val="TableTextBold"/>
              <w:rPr>
                <w:b w:val="0"/>
              </w:rPr>
            </w:pPr>
            <w:r w:rsidRPr="00DC1FF5">
              <w:rPr>
                <w:b w:val="0"/>
              </w:rPr>
              <w:t>Identify any innovative methods, techniques, processes developed</w:t>
            </w:r>
            <w:r w:rsidR="00243FE1">
              <w:rPr>
                <w:b w:val="0"/>
              </w:rPr>
              <w:t xml:space="preserve">, </w:t>
            </w:r>
            <w:r w:rsidRPr="00DC1FF5">
              <w:rPr>
                <w:b w:val="0"/>
              </w:rPr>
              <w:t>as well as any other best practices used on the project.</w:t>
            </w:r>
          </w:p>
        </w:tc>
      </w:tr>
      <w:tr w:rsidR="003A4ACB" w:rsidRPr="000E62B7" w:rsidTr="00EA0F5E">
        <w:trPr>
          <w:trHeight w:val="432"/>
          <w:tblHeader/>
        </w:trPr>
        <w:tc>
          <w:tcPr>
            <w:tcW w:w="634" w:type="dxa"/>
            <w:shd w:val="clear" w:color="auto" w:fill="E0E0E0"/>
          </w:tcPr>
          <w:p w:rsidR="003A4ACB" w:rsidRDefault="003A4ACB" w:rsidP="007037C6">
            <w:pPr>
              <w:pStyle w:val="TableTextBold"/>
            </w:pPr>
            <w:r>
              <w:t>#</w:t>
            </w:r>
          </w:p>
        </w:tc>
        <w:tc>
          <w:tcPr>
            <w:tcW w:w="9554" w:type="dxa"/>
            <w:shd w:val="clear" w:color="auto" w:fill="E0E0E0"/>
          </w:tcPr>
          <w:p w:rsidR="003A4ACB" w:rsidRDefault="003A4ACB" w:rsidP="007037C6">
            <w:pPr>
              <w:pStyle w:val="TableTextBold"/>
            </w:pPr>
            <w:r>
              <w:t>Description of Best Practice</w:t>
            </w:r>
          </w:p>
        </w:tc>
      </w:tr>
      <w:tr w:rsidR="003A4ACB" w:rsidRPr="000E62B7" w:rsidTr="00EA0F5E">
        <w:trPr>
          <w:trHeight w:val="432"/>
        </w:trPr>
        <w:tc>
          <w:tcPr>
            <w:tcW w:w="634" w:type="dxa"/>
            <w:shd w:val="clear" w:color="auto" w:fill="D9D9D9"/>
          </w:tcPr>
          <w:p w:rsidR="003A4ACB" w:rsidRDefault="003A4ACB" w:rsidP="007037C6">
            <w:r>
              <w:t>1</w:t>
            </w:r>
          </w:p>
        </w:tc>
        <w:tc>
          <w:tcPr>
            <w:tcW w:w="9554" w:type="dxa"/>
            <w:shd w:val="clear" w:color="auto" w:fill="auto"/>
          </w:tcPr>
          <w:p w:rsidR="003A4ACB" w:rsidRDefault="000F60E9" w:rsidP="007037C6">
            <w:r>
              <w:t>One of the best findings we had was discovering Firebase. A real-time, user friendly database management system</w:t>
            </w:r>
            <w:r w:rsidR="00EA0F5E">
              <w:t xml:space="preserve"> which saved us a lot of time implementing and testing.</w:t>
            </w:r>
          </w:p>
        </w:tc>
      </w:tr>
      <w:tr w:rsidR="007028E8" w:rsidRPr="000E62B7" w:rsidTr="00EA0F5E">
        <w:trPr>
          <w:trHeight w:val="432"/>
        </w:trPr>
        <w:tc>
          <w:tcPr>
            <w:tcW w:w="634" w:type="dxa"/>
            <w:shd w:val="clear" w:color="auto" w:fill="D9D9D9"/>
          </w:tcPr>
          <w:p w:rsidR="007028E8" w:rsidRDefault="007028E8" w:rsidP="007037C6">
            <w:r>
              <w:t>2</w:t>
            </w:r>
          </w:p>
        </w:tc>
        <w:tc>
          <w:tcPr>
            <w:tcW w:w="9554" w:type="dxa"/>
            <w:shd w:val="clear" w:color="auto" w:fill="auto"/>
          </w:tcPr>
          <w:p w:rsidR="007028E8" w:rsidRDefault="00EA0F5E" w:rsidP="007037C6">
            <w:r>
              <w:t xml:space="preserve">Firebase authentication was also really helpful due to the simple installation process, though secured with hash and salt. </w:t>
            </w:r>
          </w:p>
        </w:tc>
      </w:tr>
      <w:tr w:rsidR="003A4ACB" w:rsidRPr="000E62B7" w:rsidTr="00EA0F5E">
        <w:trPr>
          <w:trHeight w:val="432"/>
        </w:trPr>
        <w:tc>
          <w:tcPr>
            <w:tcW w:w="634" w:type="dxa"/>
            <w:shd w:val="clear" w:color="auto" w:fill="D9D9D9"/>
          </w:tcPr>
          <w:p w:rsidR="003A4ACB" w:rsidRDefault="007028E8" w:rsidP="007037C6">
            <w:r>
              <w:t>3</w:t>
            </w:r>
          </w:p>
        </w:tc>
        <w:tc>
          <w:tcPr>
            <w:tcW w:w="9554" w:type="dxa"/>
            <w:shd w:val="clear" w:color="auto" w:fill="auto"/>
          </w:tcPr>
          <w:p w:rsidR="003A4ACB" w:rsidRDefault="00EA0F5E" w:rsidP="007037C6">
            <w:r>
              <w:t xml:space="preserve">Glide </w:t>
            </w:r>
            <w:proofErr w:type="spellStart"/>
            <w:r>
              <w:t>bumtech</w:t>
            </w:r>
            <w:proofErr w:type="spellEnd"/>
            <w:r>
              <w:t xml:space="preserve"> was used to display pictures on the app easily without any complicated process</w:t>
            </w:r>
          </w:p>
        </w:tc>
      </w:tr>
      <w:tr w:rsidR="00EA0F5E" w:rsidRPr="000E62B7" w:rsidTr="00EA0F5E">
        <w:trPr>
          <w:trHeight w:val="432"/>
        </w:trPr>
        <w:tc>
          <w:tcPr>
            <w:tcW w:w="634" w:type="dxa"/>
            <w:shd w:val="clear" w:color="auto" w:fill="D9D9D9"/>
          </w:tcPr>
          <w:p w:rsidR="00EA0F5E" w:rsidRDefault="00EA0F5E" w:rsidP="007037C6">
            <w:r>
              <w:t>4</w:t>
            </w:r>
          </w:p>
        </w:tc>
        <w:tc>
          <w:tcPr>
            <w:tcW w:w="9554" w:type="dxa"/>
            <w:shd w:val="clear" w:color="auto" w:fill="auto"/>
          </w:tcPr>
          <w:p w:rsidR="00EA0F5E" w:rsidRDefault="00EA0F5E" w:rsidP="007037C6">
            <w:r>
              <w:t>Google services to access and display locations on the world map</w:t>
            </w:r>
          </w:p>
        </w:tc>
      </w:tr>
      <w:tr w:rsidR="00EA0F5E" w:rsidRPr="000E62B7" w:rsidTr="00EA0F5E">
        <w:trPr>
          <w:trHeight w:val="432"/>
        </w:trPr>
        <w:tc>
          <w:tcPr>
            <w:tcW w:w="634" w:type="dxa"/>
            <w:shd w:val="clear" w:color="auto" w:fill="D9D9D9"/>
          </w:tcPr>
          <w:p w:rsidR="00EA0F5E" w:rsidRDefault="00EA0F5E" w:rsidP="007037C6">
            <w:r>
              <w:t>5</w:t>
            </w:r>
          </w:p>
        </w:tc>
        <w:tc>
          <w:tcPr>
            <w:tcW w:w="9554" w:type="dxa"/>
            <w:shd w:val="clear" w:color="auto" w:fill="auto"/>
          </w:tcPr>
          <w:p w:rsidR="00EA0F5E" w:rsidRDefault="00EA0F5E" w:rsidP="007037C6">
            <w:r>
              <w:t xml:space="preserve">Recycler view with firebase adapter implementation was really helpful for the displaying of main application </w:t>
            </w:r>
          </w:p>
        </w:tc>
      </w:tr>
      <w:tr w:rsidR="00EA0F5E" w:rsidRPr="000E62B7" w:rsidTr="00EA0F5E">
        <w:trPr>
          <w:trHeight w:val="432"/>
        </w:trPr>
        <w:tc>
          <w:tcPr>
            <w:tcW w:w="634" w:type="dxa"/>
            <w:tcBorders>
              <w:bottom w:val="single" w:sz="4" w:space="0" w:color="auto"/>
            </w:tcBorders>
            <w:shd w:val="clear" w:color="auto" w:fill="D9D9D9"/>
          </w:tcPr>
          <w:p w:rsidR="00EA0F5E" w:rsidRDefault="00EA0F5E" w:rsidP="007037C6">
            <w:r>
              <w:t>6</w:t>
            </w:r>
          </w:p>
        </w:tc>
        <w:tc>
          <w:tcPr>
            <w:tcW w:w="9554" w:type="dxa"/>
            <w:tcBorders>
              <w:bottom w:val="single" w:sz="4" w:space="0" w:color="auto"/>
            </w:tcBorders>
            <w:shd w:val="clear" w:color="auto" w:fill="auto"/>
          </w:tcPr>
          <w:p w:rsidR="00EA0F5E" w:rsidRDefault="00EA0F5E" w:rsidP="007037C6">
            <w:r>
              <w:t>Adobe XD is a very effective application to design prototypes and is also able to export into a simple app for references</w:t>
            </w:r>
          </w:p>
        </w:tc>
      </w:tr>
    </w:tbl>
    <w:p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58"/>
        <w:gridCol w:w="6647"/>
        <w:gridCol w:w="135"/>
      </w:tblGrid>
      <w:tr w:rsidR="003A4ACB" w:rsidRPr="000E62B7" w:rsidTr="003543E3">
        <w:trPr>
          <w:trHeight w:val="432"/>
          <w:tblHeader/>
        </w:trPr>
        <w:tc>
          <w:tcPr>
            <w:tcW w:w="10188" w:type="dxa"/>
            <w:gridSpan w:val="4"/>
            <w:shd w:val="clear" w:color="auto" w:fill="B3B3B3"/>
          </w:tcPr>
          <w:p w:rsidR="003A4ACB" w:rsidRPr="00DC1FF5" w:rsidRDefault="003A4ACB" w:rsidP="00C839B3">
            <w:pPr>
              <w:pStyle w:val="Heading2"/>
            </w:pPr>
            <w:r w:rsidRPr="00DC1FF5">
              <w:t xml:space="preserve">Prepared </w:t>
            </w:r>
            <w:r w:rsidR="007028E8" w:rsidRPr="00DC1FF5">
              <w:t>B</w:t>
            </w:r>
            <w:r w:rsidRPr="00DC1FF5">
              <w:t>y</w:t>
            </w:r>
          </w:p>
        </w:tc>
      </w:tr>
      <w:tr w:rsidR="003A4ACB" w:rsidRPr="000E62B7" w:rsidTr="003543E3">
        <w:trPr>
          <w:trHeight w:val="233"/>
        </w:trPr>
        <w:tc>
          <w:tcPr>
            <w:tcW w:w="3348" w:type="dxa"/>
            <w:vMerge w:val="restart"/>
            <w:shd w:val="clear" w:color="auto" w:fill="E0E0E0"/>
          </w:tcPr>
          <w:p w:rsidR="003A4ACB" w:rsidRPr="00DC1FF5" w:rsidRDefault="003A4ACB" w:rsidP="00C6156C">
            <w:pPr>
              <w:rPr>
                <w:b/>
              </w:rPr>
            </w:pPr>
            <w:r w:rsidRPr="00DC1FF5">
              <w:rPr>
                <w:b/>
              </w:rPr>
              <w:t>Project</w:t>
            </w:r>
            <w:r w:rsidR="00C6156C">
              <w:rPr>
                <w:b/>
              </w:rPr>
              <w:t xml:space="preserve"> Team</w:t>
            </w:r>
          </w:p>
        </w:tc>
        <w:tc>
          <w:tcPr>
            <w:tcW w:w="6840" w:type="dxa"/>
            <w:gridSpan w:val="3"/>
            <w:shd w:val="clear" w:color="auto" w:fill="auto"/>
            <w:vAlign w:val="bottom"/>
          </w:tcPr>
          <w:p w:rsidR="003A4ACB" w:rsidRPr="0094756C" w:rsidRDefault="00EA0F5E" w:rsidP="00EA0F5E">
            <w:proofErr w:type="spellStart"/>
            <w:r>
              <w:t>Quang</w:t>
            </w:r>
            <w:proofErr w:type="spellEnd"/>
            <w:r>
              <w:t xml:space="preserve"> Minh Tran</w:t>
            </w:r>
            <w:r w:rsidR="00B06DAE">
              <w:t xml:space="preserve">                                                                                     </w:t>
            </w:r>
            <w:r w:rsidR="00B06DAE" w:rsidRPr="00156198">
              <w:t xml:space="preserve">&lt;&lt; </w:t>
            </w:r>
            <w:r>
              <w:t>2020-04-12</w:t>
            </w:r>
            <w:r w:rsidR="00B06DAE" w:rsidRPr="00156198">
              <w:t xml:space="preserve"> &gt;&gt;  </w:t>
            </w:r>
          </w:p>
        </w:tc>
      </w:tr>
      <w:tr w:rsidR="003A4ACB" w:rsidRPr="000E62B7" w:rsidTr="003543E3">
        <w:trPr>
          <w:trHeight w:val="232"/>
        </w:trPr>
        <w:tc>
          <w:tcPr>
            <w:tcW w:w="3348" w:type="dxa"/>
            <w:vMerge/>
            <w:shd w:val="clear" w:color="auto" w:fill="E0E0E0"/>
          </w:tcPr>
          <w:p w:rsidR="003A4ACB" w:rsidRPr="00DC1FF5" w:rsidRDefault="003A4ACB" w:rsidP="007037C6">
            <w:pPr>
              <w:rPr>
                <w:b/>
              </w:rPr>
            </w:pPr>
          </w:p>
        </w:tc>
        <w:tc>
          <w:tcPr>
            <w:tcW w:w="6840" w:type="dxa"/>
            <w:gridSpan w:val="3"/>
            <w:shd w:val="clear" w:color="auto" w:fill="auto"/>
          </w:tcPr>
          <w:p w:rsidR="003A4ACB" w:rsidRPr="00D674AA" w:rsidRDefault="00EA0F5E" w:rsidP="00EA0F5E">
            <w:pPr>
              <w:rPr>
                <w:sz w:val="16"/>
                <w:szCs w:val="16"/>
              </w:rPr>
            </w:pPr>
            <w:proofErr w:type="spellStart"/>
            <w:r>
              <w:rPr>
                <w:sz w:val="16"/>
                <w:szCs w:val="16"/>
              </w:rPr>
              <w:t>Quang</w:t>
            </w:r>
            <w:proofErr w:type="spellEnd"/>
            <w:r>
              <w:rPr>
                <w:sz w:val="16"/>
                <w:szCs w:val="16"/>
              </w:rPr>
              <w:t xml:space="preserve"> Minh Tran</w:t>
            </w:r>
            <w:r w:rsidR="003A4ACB" w:rsidRPr="00D674AA">
              <w:rPr>
                <w:sz w:val="16"/>
                <w:szCs w:val="16"/>
              </w:rPr>
              <w:tab/>
            </w:r>
            <w:r>
              <w:rPr>
                <w:sz w:val="16"/>
                <w:szCs w:val="16"/>
              </w:rPr>
              <w:t>QMT</w:t>
            </w:r>
            <w:r w:rsidR="003A4ACB" w:rsidRPr="00D674AA">
              <w:rPr>
                <w:sz w:val="16"/>
                <w:szCs w:val="16"/>
              </w:rPr>
              <w:tab/>
            </w:r>
            <w:r w:rsidR="003A4ACB" w:rsidRPr="00D674AA">
              <w:rPr>
                <w:sz w:val="16"/>
                <w:szCs w:val="16"/>
              </w:rPr>
              <w:tab/>
              <w:t xml:space="preserve">                 </w:t>
            </w:r>
            <w:r>
              <w:rPr>
                <w:sz w:val="16"/>
                <w:szCs w:val="16"/>
              </w:rPr>
              <w:t>2020-04-12</w:t>
            </w:r>
          </w:p>
        </w:tc>
      </w:tr>
      <w:tr w:rsidR="003543E3" w:rsidRPr="000E62B7" w:rsidTr="003543E3">
        <w:trPr>
          <w:trHeight w:val="232"/>
        </w:trPr>
        <w:tc>
          <w:tcPr>
            <w:tcW w:w="3348" w:type="dxa"/>
            <w:shd w:val="clear" w:color="auto" w:fill="E0E0E0"/>
          </w:tcPr>
          <w:p w:rsidR="003543E3" w:rsidRPr="00DC1FF5" w:rsidRDefault="003543E3" w:rsidP="007037C6">
            <w:pPr>
              <w:rPr>
                <w:b/>
              </w:rPr>
            </w:pPr>
          </w:p>
        </w:tc>
        <w:tc>
          <w:tcPr>
            <w:tcW w:w="6840" w:type="dxa"/>
            <w:gridSpan w:val="3"/>
            <w:shd w:val="clear" w:color="auto" w:fill="auto"/>
          </w:tcPr>
          <w:p w:rsidR="003543E3" w:rsidRPr="00D674AA" w:rsidRDefault="00EA0F5E" w:rsidP="007037C6">
            <w:pPr>
              <w:rPr>
                <w:sz w:val="16"/>
                <w:szCs w:val="16"/>
              </w:rPr>
            </w:pPr>
            <w:proofErr w:type="spellStart"/>
            <w:r>
              <w:rPr>
                <w:sz w:val="16"/>
                <w:szCs w:val="16"/>
              </w:rPr>
              <w:t>Thien</w:t>
            </w:r>
            <w:proofErr w:type="spellEnd"/>
            <w:r>
              <w:rPr>
                <w:sz w:val="16"/>
                <w:szCs w:val="16"/>
              </w:rPr>
              <w:t xml:space="preserve"> </w:t>
            </w:r>
            <w:proofErr w:type="spellStart"/>
            <w:r>
              <w:rPr>
                <w:sz w:val="16"/>
                <w:szCs w:val="16"/>
              </w:rPr>
              <w:t>Phuoc</w:t>
            </w:r>
            <w:proofErr w:type="spellEnd"/>
            <w:r>
              <w:rPr>
                <w:sz w:val="16"/>
                <w:szCs w:val="16"/>
              </w:rPr>
              <w:t xml:space="preserve"> Dang                                   TPD                                          2020-04-12</w:t>
            </w:r>
          </w:p>
        </w:tc>
      </w:tr>
      <w:tr w:rsidR="003543E3" w:rsidRPr="000E62B7" w:rsidTr="003543E3">
        <w:trPr>
          <w:trHeight w:val="232"/>
        </w:trPr>
        <w:tc>
          <w:tcPr>
            <w:tcW w:w="3348" w:type="dxa"/>
            <w:shd w:val="clear" w:color="auto" w:fill="E0E0E0"/>
          </w:tcPr>
          <w:p w:rsidR="003543E3" w:rsidRPr="00DC1FF5" w:rsidRDefault="003543E3" w:rsidP="007037C6">
            <w:pPr>
              <w:rPr>
                <w:b/>
              </w:rPr>
            </w:pPr>
          </w:p>
        </w:tc>
        <w:tc>
          <w:tcPr>
            <w:tcW w:w="6840" w:type="dxa"/>
            <w:gridSpan w:val="3"/>
            <w:shd w:val="clear" w:color="auto" w:fill="auto"/>
          </w:tcPr>
          <w:p w:rsidR="003543E3" w:rsidRPr="00D674AA" w:rsidRDefault="00EA0F5E" w:rsidP="007037C6">
            <w:pPr>
              <w:rPr>
                <w:sz w:val="16"/>
                <w:szCs w:val="16"/>
              </w:rPr>
            </w:pPr>
            <w:r>
              <w:rPr>
                <w:sz w:val="16"/>
                <w:szCs w:val="16"/>
              </w:rPr>
              <w:t xml:space="preserve">Chi </w:t>
            </w:r>
            <w:proofErr w:type="spellStart"/>
            <w:r>
              <w:rPr>
                <w:sz w:val="16"/>
                <w:szCs w:val="16"/>
              </w:rPr>
              <w:t>Anh</w:t>
            </w:r>
            <w:proofErr w:type="spellEnd"/>
            <w:r>
              <w:rPr>
                <w:sz w:val="16"/>
                <w:szCs w:val="16"/>
              </w:rPr>
              <w:t xml:space="preserve"> Bui                                              CAB                                          2020-04-12</w:t>
            </w:r>
          </w:p>
        </w:tc>
      </w:tr>
      <w:tr w:rsidR="0076458B" w:rsidRPr="007D47C8" w:rsidTr="003543E3">
        <w:trPr>
          <w:gridAfter w:val="1"/>
          <w:wAfter w:w="135" w:type="dxa"/>
          <w:trHeight w:val="422"/>
          <w:tblHeader/>
        </w:trPr>
        <w:tc>
          <w:tcPr>
            <w:tcW w:w="10053" w:type="dxa"/>
            <w:gridSpan w:val="3"/>
            <w:shd w:val="clear" w:color="auto" w:fill="BFBFBF"/>
          </w:tcPr>
          <w:p w:rsidR="009467D8" w:rsidRPr="000C2AF3" w:rsidRDefault="0076458B" w:rsidP="003543E3">
            <w:pPr>
              <w:pStyle w:val="Heading2"/>
            </w:pPr>
            <w:r>
              <w:t>Handover Approvals</w:t>
            </w:r>
          </w:p>
        </w:tc>
      </w:tr>
      <w:tr w:rsidR="00EB63E4" w:rsidRPr="007D47C8" w:rsidTr="003543E3">
        <w:trPr>
          <w:gridAfter w:val="1"/>
          <w:wAfter w:w="135" w:type="dxa"/>
          <w:trHeight w:val="422"/>
          <w:tblHeader/>
        </w:trPr>
        <w:tc>
          <w:tcPr>
            <w:tcW w:w="10053" w:type="dxa"/>
            <w:gridSpan w:val="3"/>
            <w:shd w:val="clear" w:color="auto" w:fill="BFBFBF"/>
          </w:tcPr>
          <w:p w:rsidR="007A2FC2" w:rsidRPr="0095064F" w:rsidRDefault="007A2FC2" w:rsidP="007037C6"/>
        </w:tc>
      </w:tr>
      <w:tr w:rsidR="00EB63E4" w:rsidRPr="0094756C" w:rsidTr="003543E3">
        <w:trPr>
          <w:gridAfter w:val="1"/>
          <w:wAfter w:w="135" w:type="dxa"/>
          <w:trHeight w:val="422"/>
        </w:trPr>
        <w:tc>
          <w:tcPr>
            <w:tcW w:w="3406" w:type="dxa"/>
            <w:gridSpan w:val="2"/>
            <w:vMerge w:val="restart"/>
            <w:shd w:val="clear" w:color="auto" w:fill="E0E0E0"/>
          </w:tcPr>
          <w:p w:rsidR="00EB63E4" w:rsidRPr="008745FF" w:rsidRDefault="00223744" w:rsidP="007037C6">
            <w:pPr>
              <w:rPr>
                <w:b/>
              </w:rPr>
            </w:pPr>
            <w:r>
              <w:rPr>
                <w:b/>
              </w:rPr>
              <w:lastRenderedPageBreak/>
              <w:t>Stakeholder/Industry partner Name and Title</w:t>
            </w:r>
          </w:p>
        </w:tc>
        <w:tc>
          <w:tcPr>
            <w:tcW w:w="6647" w:type="dxa"/>
            <w:vAlign w:val="bottom"/>
          </w:tcPr>
          <w:p w:rsidR="00B06DAE" w:rsidRPr="0094756C" w:rsidRDefault="006C73AE" w:rsidP="007037C6">
            <w:proofErr w:type="spellStart"/>
            <w:r>
              <w:t>Quang</w:t>
            </w:r>
            <w:proofErr w:type="spellEnd"/>
            <w:r>
              <w:t xml:space="preserve"> Minh Tran                      </w:t>
            </w:r>
            <w:r w:rsidR="00B06DAE">
              <w:t xml:space="preserve">                            </w:t>
            </w:r>
            <w:r>
              <w:t xml:space="preserve">                  2020-04-12</w:t>
            </w:r>
            <w:r w:rsidR="00B06DAE" w:rsidRPr="00156198">
              <w:t xml:space="preserve">  </w:t>
            </w:r>
          </w:p>
        </w:tc>
      </w:tr>
      <w:tr w:rsidR="00EB63E4" w:rsidRPr="0094756C" w:rsidTr="003543E3">
        <w:trPr>
          <w:gridAfter w:val="1"/>
          <w:wAfter w:w="135" w:type="dxa"/>
          <w:trHeight w:val="224"/>
        </w:trPr>
        <w:tc>
          <w:tcPr>
            <w:tcW w:w="3406" w:type="dxa"/>
            <w:gridSpan w:val="2"/>
            <w:vMerge/>
            <w:tcBorders>
              <w:bottom w:val="single" w:sz="4" w:space="0" w:color="auto"/>
            </w:tcBorders>
            <w:shd w:val="clear" w:color="auto" w:fill="E0E0E0"/>
          </w:tcPr>
          <w:p w:rsidR="00EB63E4" w:rsidRDefault="00EB63E4" w:rsidP="007037C6"/>
        </w:tc>
        <w:tc>
          <w:tcPr>
            <w:tcW w:w="6647" w:type="dxa"/>
            <w:tcBorders>
              <w:bottom w:val="single" w:sz="4" w:space="0" w:color="auto"/>
            </w:tcBorders>
          </w:tcPr>
          <w:p w:rsidR="00EB63E4" w:rsidRPr="00D674AA" w:rsidRDefault="006C73AE" w:rsidP="007037C6">
            <w:pPr>
              <w:rPr>
                <w:sz w:val="16"/>
                <w:szCs w:val="16"/>
              </w:rPr>
            </w:pPr>
            <w:r>
              <w:rPr>
                <w:sz w:val="16"/>
                <w:szCs w:val="16"/>
              </w:rPr>
              <w:t>QMT</w:t>
            </w:r>
            <w:r w:rsidR="00EB63E4" w:rsidRPr="00D674AA">
              <w:rPr>
                <w:sz w:val="16"/>
                <w:szCs w:val="16"/>
              </w:rPr>
              <w:tab/>
              <w:t xml:space="preserve">                 </w:t>
            </w:r>
            <w:r w:rsidR="008745FF" w:rsidRPr="00D674AA">
              <w:rPr>
                <w:sz w:val="16"/>
                <w:szCs w:val="16"/>
              </w:rPr>
              <w:t xml:space="preserve">          </w:t>
            </w:r>
            <w:r w:rsidR="00223744">
              <w:rPr>
                <w:sz w:val="16"/>
                <w:szCs w:val="16"/>
              </w:rPr>
              <w:t xml:space="preserve">                </w:t>
            </w:r>
            <w:r w:rsidR="008745FF" w:rsidRPr="00D674AA">
              <w:rPr>
                <w:sz w:val="16"/>
                <w:szCs w:val="16"/>
              </w:rPr>
              <w:t xml:space="preserve"> </w:t>
            </w:r>
            <w:r>
              <w:rPr>
                <w:sz w:val="16"/>
                <w:szCs w:val="16"/>
              </w:rPr>
              <w:t xml:space="preserve">             2020-04-12</w:t>
            </w:r>
          </w:p>
        </w:tc>
      </w:tr>
    </w:tbl>
    <w:p w:rsidR="00112180" w:rsidRDefault="00112180"/>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6840"/>
      </w:tblGrid>
      <w:tr w:rsidR="00923F71" w:rsidRPr="000E62B7" w:rsidTr="009467D8">
        <w:trPr>
          <w:trHeight w:val="232"/>
        </w:trPr>
        <w:tc>
          <w:tcPr>
            <w:tcW w:w="10188" w:type="dxa"/>
            <w:gridSpan w:val="2"/>
            <w:shd w:val="clear" w:color="auto" w:fill="B3B3B3"/>
          </w:tcPr>
          <w:p w:rsidR="00923F71" w:rsidRPr="00DC1FF5" w:rsidRDefault="009572D6" w:rsidP="00C839B3">
            <w:pPr>
              <w:pStyle w:val="Heading2"/>
            </w:pPr>
            <w:r>
              <w:t xml:space="preserve">Project Closure </w:t>
            </w:r>
            <w:r w:rsidR="00923F71" w:rsidRPr="00DC1FF5">
              <w:t>Approval</w:t>
            </w:r>
          </w:p>
        </w:tc>
      </w:tr>
      <w:tr w:rsidR="00923F71" w:rsidRPr="000E62B7" w:rsidTr="009467D8">
        <w:trPr>
          <w:trHeight w:val="232"/>
        </w:trPr>
        <w:tc>
          <w:tcPr>
            <w:tcW w:w="3348" w:type="dxa"/>
            <w:vMerge w:val="restart"/>
            <w:shd w:val="clear" w:color="auto" w:fill="E0E0E0"/>
          </w:tcPr>
          <w:p w:rsidR="00923F71" w:rsidRPr="00DC1FF5" w:rsidRDefault="00223744" w:rsidP="007037C6">
            <w:pPr>
              <w:rPr>
                <w:b/>
              </w:rPr>
            </w:pPr>
            <w:r>
              <w:rPr>
                <w:b/>
              </w:rPr>
              <w:t>Stakeholder/</w:t>
            </w:r>
            <w:r w:rsidR="003543E3">
              <w:rPr>
                <w:b/>
              </w:rPr>
              <w:t>Industry partner</w:t>
            </w:r>
            <w:r>
              <w:rPr>
                <w:b/>
              </w:rPr>
              <w:t xml:space="preserve"> Name and Title</w:t>
            </w:r>
          </w:p>
        </w:tc>
        <w:tc>
          <w:tcPr>
            <w:tcW w:w="6840" w:type="dxa"/>
            <w:shd w:val="clear" w:color="auto" w:fill="auto"/>
          </w:tcPr>
          <w:p w:rsidR="00923F71" w:rsidRPr="0094756C" w:rsidRDefault="006C73AE" w:rsidP="006C73AE">
            <w:proofErr w:type="spellStart"/>
            <w:r>
              <w:t>Quang</w:t>
            </w:r>
            <w:proofErr w:type="spellEnd"/>
            <w:r>
              <w:t xml:space="preserve"> Minh Tran                            </w:t>
            </w:r>
            <w:r>
              <w:t xml:space="preserve">                                          2020-04-12</w:t>
            </w:r>
            <w:r>
              <w:t xml:space="preserve">                                        </w:t>
            </w:r>
            <w:r w:rsidR="00B06DAE">
              <w:t xml:space="preserve">                                                                      </w:t>
            </w:r>
          </w:p>
        </w:tc>
      </w:tr>
      <w:tr w:rsidR="00923F71" w:rsidRPr="000E62B7" w:rsidTr="009467D8">
        <w:trPr>
          <w:trHeight w:val="232"/>
        </w:trPr>
        <w:tc>
          <w:tcPr>
            <w:tcW w:w="3348" w:type="dxa"/>
            <w:vMerge/>
            <w:shd w:val="clear" w:color="auto" w:fill="E0E0E0"/>
          </w:tcPr>
          <w:p w:rsidR="00923F71" w:rsidRDefault="00923F71" w:rsidP="007037C6"/>
        </w:tc>
        <w:tc>
          <w:tcPr>
            <w:tcW w:w="6840" w:type="dxa"/>
            <w:shd w:val="clear" w:color="auto" w:fill="auto"/>
          </w:tcPr>
          <w:p w:rsidR="00923F71" w:rsidRPr="00D674AA" w:rsidRDefault="006C73AE" w:rsidP="006C73AE">
            <w:pPr>
              <w:rPr>
                <w:sz w:val="16"/>
                <w:szCs w:val="16"/>
              </w:rPr>
            </w:pPr>
            <w:r>
              <w:rPr>
                <w:sz w:val="16"/>
                <w:szCs w:val="16"/>
              </w:rPr>
              <w:t>QMT</w:t>
            </w:r>
            <w:r w:rsidR="00923F71" w:rsidRPr="00D674AA">
              <w:rPr>
                <w:sz w:val="16"/>
                <w:szCs w:val="16"/>
              </w:rPr>
              <w:tab/>
            </w:r>
            <w:r w:rsidR="00923F71" w:rsidRPr="00D674AA">
              <w:rPr>
                <w:sz w:val="16"/>
                <w:szCs w:val="16"/>
              </w:rPr>
              <w:tab/>
              <w:t xml:space="preserve">                </w:t>
            </w:r>
            <w:r w:rsidR="00223744">
              <w:rPr>
                <w:sz w:val="16"/>
                <w:szCs w:val="16"/>
              </w:rPr>
              <w:t xml:space="preserve">                               </w:t>
            </w:r>
            <w:r>
              <w:rPr>
                <w:sz w:val="16"/>
                <w:szCs w:val="16"/>
              </w:rPr>
              <w:t xml:space="preserve">            2020-04-12</w:t>
            </w:r>
          </w:p>
        </w:tc>
      </w:tr>
    </w:tbl>
    <w:p w:rsidR="00923F71" w:rsidRDefault="00923F71" w:rsidP="00112180">
      <w:bookmarkStart w:id="6" w:name="_GoBack"/>
      <w:bookmarkEnd w:id="6"/>
    </w:p>
    <w:p w:rsidR="00E73941" w:rsidRDefault="003C1F25" w:rsidP="00112180">
      <w:pPr>
        <w:rPr>
          <w:color w:val="000000"/>
        </w:rPr>
      </w:pPr>
      <w:r>
        <w:t xml:space="preserve">Document Reference: </w:t>
      </w:r>
      <w:r w:rsidR="00E73941">
        <w:rPr>
          <w:color w:val="006D21"/>
          <w:shd w:val="clear" w:color="auto" w:fill="FFFFFF"/>
        </w:rPr>
        <w:t>www.ocio.gov.nl.ca/OCIO/pmo/docs/</w:t>
      </w:r>
      <w:r w:rsidR="00E73941">
        <w:rPr>
          <w:b/>
          <w:bCs w:val="0"/>
          <w:color w:val="006D21"/>
          <w:shd w:val="clear" w:color="auto" w:fill="FFFFFF"/>
        </w:rPr>
        <w:t>project_closure_report</w:t>
      </w:r>
      <w:r w:rsidR="00E73941">
        <w:rPr>
          <w:color w:val="006D21"/>
          <w:shd w:val="clear" w:color="auto" w:fill="FFFFFF"/>
        </w:rPr>
        <w:t>_template.docx</w:t>
      </w:r>
    </w:p>
    <w:p w:rsidR="00FC25B7" w:rsidRPr="00730933" w:rsidRDefault="00FC25B7" w:rsidP="00112180"/>
    <w:sectPr w:rsidR="00FC25B7" w:rsidRPr="00730933" w:rsidSect="00C51A40">
      <w:headerReference w:type="even" r:id="rId10"/>
      <w:headerReference w:type="default" r:id="rId11"/>
      <w:footerReference w:type="even" r:id="rId12"/>
      <w:footerReference w:type="default" r:id="rId13"/>
      <w:headerReference w:type="first" r:id="rId14"/>
      <w:footerReference w:type="first" r:id="rId15"/>
      <w:pgSz w:w="12240" w:h="15840" w:code="1"/>
      <w:pgMar w:top="1008" w:right="1152" w:bottom="1008" w:left="1152" w:header="432" w:footer="36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FD4" w:rsidRDefault="00075FD4" w:rsidP="00156198">
      <w:r>
        <w:separator/>
      </w:r>
    </w:p>
    <w:p w:rsidR="00075FD4" w:rsidRDefault="00075FD4" w:rsidP="00156198"/>
    <w:p w:rsidR="00075FD4" w:rsidRDefault="00075FD4" w:rsidP="00156198"/>
    <w:p w:rsidR="00075FD4" w:rsidRDefault="00075FD4" w:rsidP="00156198"/>
    <w:p w:rsidR="00075FD4" w:rsidRDefault="00075FD4" w:rsidP="00156198"/>
    <w:p w:rsidR="00075FD4" w:rsidRDefault="00075FD4" w:rsidP="00156198"/>
    <w:p w:rsidR="00075FD4" w:rsidRDefault="00075FD4" w:rsidP="00156198"/>
    <w:p w:rsidR="00075FD4" w:rsidRDefault="00075FD4" w:rsidP="00156198"/>
    <w:p w:rsidR="00075FD4" w:rsidRDefault="00075FD4" w:rsidP="00156198"/>
  </w:endnote>
  <w:endnote w:type="continuationSeparator" w:id="0">
    <w:p w:rsidR="00075FD4" w:rsidRDefault="00075FD4" w:rsidP="00156198">
      <w:r>
        <w:continuationSeparator/>
      </w:r>
    </w:p>
    <w:p w:rsidR="00075FD4" w:rsidRDefault="00075FD4" w:rsidP="00156198"/>
    <w:p w:rsidR="00075FD4" w:rsidRDefault="00075FD4" w:rsidP="00156198"/>
    <w:p w:rsidR="00075FD4" w:rsidRDefault="00075FD4" w:rsidP="00156198"/>
    <w:p w:rsidR="00075FD4" w:rsidRDefault="00075FD4" w:rsidP="00156198"/>
    <w:p w:rsidR="00075FD4" w:rsidRDefault="00075FD4" w:rsidP="00156198"/>
    <w:p w:rsidR="00075FD4" w:rsidRDefault="00075FD4" w:rsidP="00156198"/>
    <w:p w:rsidR="00075FD4" w:rsidRDefault="00075FD4" w:rsidP="00156198"/>
    <w:p w:rsidR="00075FD4" w:rsidRDefault="00075FD4" w:rsidP="00156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6E3" w:rsidRDefault="00A776E3" w:rsidP="0015619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A776E3" w:rsidRDefault="00A776E3" w:rsidP="00156198">
    <w:pPr>
      <w:pStyle w:val="Footer"/>
    </w:pPr>
  </w:p>
  <w:p w:rsidR="00A776E3" w:rsidRDefault="00A776E3" w:rsidP="00156198"/>
  <w:p w:rsidR="00A776E3" w:rsidRDefault="00A776E3" w:rsidP="00156198"/>
  <w:p w:rsidR="00A776E3" w:rsidRDefault="00A776E3" w:rsidP="00156198"/>
  <w:p w:rsidR="00A776E3" w:rsidRDefault="00A776E3" w:rsidP="00156198"/>
  <w:p w:rsidR="00A776E3" w:rsidRDefault="00A776E3" w:rsidP="00156198"/>
  <w:p w:rsidR="00A776E3" w:rsidRDefault="00A776E3" w:rsidP="00156198"/>
  <w:p w:rsidR="00A776E3" w:rsidRDefault="00A776E3" w:rsidP="00156198"/>
  <w:p w:rsidR="00A776E3" w:rsidRDefault="00A776E3" w:rsidP="00156198"/>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970"/>
      <w:gridCol w:w="4966"/>
    </w:tblGrid>
    <w:tr w:rsidR="00A776E3" w:rsidRPr="002C65E3" w:rsidTr="002C65E3">
      <w:tc>
        <w:tcPr>
          <w:tcW w:w="5076" w:type="dxa"/>
          <w:tcBorders>
            <w:top w:val="single" w:sz="4" w:space="0" w:color="auto"/>
          </w:tcBorders>
        </w:tcPr>
        <w:p w:rsidR="00A776E3" w:rsidRPr="002C65E3" w:rsidRDefault="00A776E3" w:rsidP="002C65E3">
          <w:pPr>
            <w:spacing w:after="0"/>
            <w:rPr>
              <w:sz w:val="16"/>
              <w:szCs w:val="16"/>
            </w:rPr>
          </w:pPr>
          <w:r w:rsidRPr="002C65E3">
            <w:rPr>
              <w:sz w:val="16"/>
              <w:szCs w:val="16"/>
            </w:rPr>
            <w:t>Project Closure  Report</w:t>
          </w:r>
        </w:p>
      </w:tc>
      <w:tc>
        <w:tcPr>
          <w:tcW w:w="5076" w:type="dxa"/>
          <w:tcBorders>
            <w:top w:val="single" w:sz="4" w:space="0" w:color="auto"/>
          </w:tcBorders>
        </w:tcPr>
        <w:p w:rsidR="00A776E3" w:rsidRPr="002C65E3" w:rsidRDefault="00A776E3" w:rsidP="002C65E3">
          <w:pPr>
            <w:spacing w:after="0"/>
            <w:jc w:val="right"/>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6C73AE">
            <w:rPr>
              <w:noProof/>
              <w:sz w:val="16"/>
              <w:szCs w:val="16"/>
            </w:rPr>
            <w:t>5</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6C73AE">
            <w:rPr>
              <w:noProof/>
              <w:sz w:val="16"/>
              <w:szCs w:val="16"/>
            </w:rPr>
            <w:t>5</w:t>
          </w:r>
          <w:r w:rsidRPr="002C65E3">
            <w:rPr>
              <w:sz w:val="16"/>
              <w:szCs w:val="16"/>
            </w:rPr>
            <w:fldChar w:fldCharType="end"/>
          </w:r>
        </w:p>
      </w:tc>
    </w:tr>
    <w:tr w:rsidR="00A776E3" w:rsidRPr="002C65E3" w:rsidTr="002C65E3">
      <w:tc>
        <w:tcPr>
          <w:tcW w:w="5076" w:type="dxa"/>
        </w:tcPr>
        <w:p w:rsidR="00A776E3" w:rsidRPr="002C65E3" w:rsidRDefault="00A776E3" w:rsidP="008E1577">
          <w:pPr>
            <w:spacing w:before="0" w:after="0"/>
            <w:rPr>
              <w:sz w:val="16"/>
              <w:szCs w:val="16"/>
            </w:rPr>
          </w:pPr>
        </w:p>
      </w:tc>
      <w:tc>
        <w:tcPr>
          <w:tcW w:w="5076" w:type="dxa"/>
        </w:tcPr>
        <w:p w:rsidR="00A776E3" w:rsidRPr="002C65E3" w:rsidRDefault="00A776E3" w:rsidP="002C65E3">
          <w:pPr>
            <w:spacing w:before="0" w:after="0"/>
            <w:rPr>
              <w:sz w:val="16"/>
              <w:szCs w:val="16"/>
            </w:rPr>
          </w:pPr>
        </w:p>
      </w:tc>
    </w:tr>
    <w:tr w:rsidR="00A776E3" w:rsidRPr="002C65E3" w:rsidTr="002C65E3">
      <w:tc>
        <w:tcPr>
          <w:tcW w:w="5076" w:type="dxa"/>
        </w:tcPr>
        <w:p w:rsidR="00A776E3" w:rsidRPr="002C65E3" w:rsidRDefault="00A776E3" w:rsidP="002C65E3">
          <w:pPr>
            <w:spacing w:before="0" w:after="0"/>
            <w:rPr>
              <w:sz w:val="16"/>
              <w:szCs w:val="16"/>
            </w:rPr>
          </w:pPr>
        </w:p>
      </w:tc>
      <w:tc>
        <w:tcPr>
          <w:tcW w:w="5076" w:type="dxa"/>
        </w:tcPr>
        <w:p w:rsidR="00A776E3" w:rsidRPr="002C65E3" w:rsidRDefault="00A776E3" w:rsidP="002C65E3">
          <w:pPr>
            <w:spacing w:before="0" w:after="0"/>
            <w:rPr>
              <w:sz w:val="16"/>
              <w:szCs w:val="16"/>
            </w:rPr>
          </w:pPr>
        </w:p>
      </w:tc>
    </w:tr>
  </w:tbl>
  <w:p w:rsidR="00A776E3" w:rsidRPr="009F40A5" w:rsidRDefault="00A776E3" w:rsidP="007E407D">
    <w:pPr>
      <w:spacing w:before="0" w:after="0"/>
      <w:rPr>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974"/>
      <w:gridCol w:w="4962"/>
    </w:tblGrid>
    <w:tr w:rsidR="00A776E3" w:rsidTr="002C65E3">
      <w:tc>
        <w:tcPr>
          <w:tcW w:w="5076" w:type="dxa"/>
          <w:tcBorders>
            <w:top w:val="single" w:sz="4" w:space="0" w:color="auto"/>
          </w:tcBorders>
        </w:tcPr>
        <w:p w:rsidR="00A776E3" w:rsidRPr="002C65E3" w:rsidRDefault="00F668E4" w:rsidP="00F668E4">
          <w:pPr>
            <w:spacing w:after="0"/>
            <w:rPr>
              <w:sz w:val="16"/>
              <w:szCs w:val="16"/>
            </w:rPr>
          </w:pPr>
          <w:r>
            <w:rPr>
              <w:sz w:val="16"/>
              <w:szCs w:val="16"/>
            </w:rPr>
            <w:t xml:space="preserve">COMP3078  </w:t>
          </w:r>
          <w:r w:rsidR="00A776E3" w:rsidRPr="002C65E3">
            <w:rPr>
              <w:sz w:val="16"/>
              <w:szCs w:val="16"/>
            </w:rPr>
            <w:t>Project Closure  Report</w:t>
          </w:r>
        </w:p>
      </w:tc>
      <w:tc>
        <w:tcPr>
          <w:tcW w:w="5076" w:type="dxa"/>
          <w:tcBorders>
            <w:top w:val="single" w:sz="4" w:space="0" w:color="auto"/>
          </w:tcBorders>
        </w:tcPr>
        <w:p w:rsidR="00A776E3" w:rsidRPr="002C65E3" w:rsidRDefault="00A776E3" w:rsidP="007037C6">
          <w:pPr>
            <w:pStyle w:val="FooterRight"/>
            <w:spacing w:after="0"/>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EA0F5E">
            <w:rPr>
              <w:noProof/>
              <w:sz w:val="16"/>
              <w:szCs w:val="16"/>
            </w:rPr>
            <w:t>1</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EA0F5E">
            <w:rPr>
              <w:noProof/>
              <w:sz w:val="16"/>
              <w:szCs w:val="16"/>
            </w:rPr>
            <w:t>5</w:t>
          </w:r>
          <w:r w:rsidRPr="002C65E3">
            <w:rPr>
              <w:sz w:val="16"/>
              <w:szCs w:val="16"/>
            </w:rPr>
            <w:fldChar w:fldCharType="end"/>
          </w:r>
        </w:p>
      </w:tc>
    </w:tr>
    <w:tr w:rsidR="00A776E3" w:rsidTr="002C65E3">
      <w:tc>
        <w:tcPr>
          <w:tcW w:w="5076" w:type="dxa"/>
        </w:tcPr>
        <w:p w:rsidR="00A776E3" w:rsidRPr="002C65E3" w:rsidRDefault="00A776E3" w:rsidP="008E1577">
          <w:pPr>
            <w:spacing w:before="0" w:after="0"/>
            <w:rPr>
              <w:sz w:val="16"/>
              <w:szCs w:val="16"/>
            </w:rPr>
          </w:pPr>
        </w:p>
      </w:tc>
      <w:tc>
        <w:tcPr>
          <w:tcW w:w="5076" w:type="dxa"/>
        </w:tcPr>
        <w:p w:rsidR="00A776E3" w:rsidRPr="002C65E3" w:rsidRDefault="00A776E3" w:rsidP="007037C6">
          <w:pPr>
            <w:pStyle w:val="FooterRight"/>
            <w:spacing w:before="0" w:after="0"/>
            <w:rPr>
              <w:sz w:val="16"/>
              <w:szCs w:val="16"/>
            </w:rPr>
          </w:pPr>
        </w:p>
      </w:tc>
    </w:tr>
    <w:tr w:rsidR="00A776E3" w:rsidTr="002C65E3">
      <w:tc>
        <w:tcPr>
          <w:tcW w:w="5076" w:type="dxa"/>
        </w:tcPr>
        <w:p w:rsidR="00A776E3" w:rsidRPr="002C65E3" w:rsidRDefault="00A776E3" w:rsidP="007037C6">
          <w:pPr>
            <w:spacing w:before="0" w:after="0"/>
            <w:rPr>
              <w:sz w:val="16"/>
              <w:szCs w:val="16"/>
            </w:rPr>
          </w:pPr>
        </w:p>
      </w:tc>
      <w:tc>
        <w:tcPr>
          <w:tcW w:w="5076" w:type="dxa"/>
        </w:tcPr>
        <w:p w:rsidR="00A776E3" w:rsidRPr="002C65E3" w:rsidRDefault="00A776E3" w:rsidP="002C65E3">
          <w:pPr>
            <w:pStyle w:val="FooterRight"/>
            <w:spacing w:before="0" w:after="0"/>
            <w:rPr>
              <w:sz w:val="16"/>
              <w:szCs w:val="16"/>
            </w:rPr>
          </w:pPr>
        </w:p>
      </w:tc>
    </w:tr>
  </w:tbl>
  <w:p w:rsidR="00A776E3" w:rsidRDefault="00A776E3" w:rsidP="007E407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FD4" w:rsidRDefault="00075FD4" w:rsidP="00156198">
      <w:r>
        <w:separator/>
      </w:r>
    </w:p>
    <w:p w:rsidR="00075FD4" w:rsidRDefault="00075FD4" w:rsidP="00156198"/>
    <w:p w:rsidR="00075FD4" w:rsidRDefault="00075FD4" w:rsidP="00156198"/>
    <w:p w:rsidR="00075FD4" w:rsidRDefault="00075FD4" w:rsidP="00156198"/>
    <w:p w:rsidR="00075FD4" w:rsidRDefault="00075FD4" w:rsidP="00156198"/>
    <w:p w:rsidR="00075FD4" w:rsidRDefault="00075FD4" w:rsidP="00156198"/>
    <w:p w:rsidR="00075FD4" w:rsidRDefault="00075FD4" w:rsidP="00156198"/>
    <w:p w:rsidR="00075FD4" w:rsidRDefault="00075FD4" w:rsidP="00156198"/>
    <w:p w:rsidR="00075FD4" w:rsidRDefault="00075FD4" w:rsidP="00156198"/>
  </w:footnote>
  <w:footnote w:type="continuationSeparator" w:id="0">
    <w:p w:rsidR="00075FD4" w:rsidRDefault="00075FD4" w:rsidP="00156198">
      <w:r>
        <w:continuationSeparator/>
      </w:r>
    </w:p>
    <w:p w:rsidR="00075FD4" w:rsidRDefault="00075FD4" w:rsidP="00156198"/>
    <w:p w:rsidR="00075FD4" w:rsidRDefault="00075FD4" w:rsidP="00156198"/>
    <w:p w:rsidR="00075FD4" w:rsidRDefault="00075FD4" w:rsidP="00156198"/>
    <w:p w:rsidR="00075FD4" w:rsidRDefault="00075FD4" w:rsidP="00156198"/>
    <w:p w:rsidR="00075FD4" w:rsidRDefault="00075FD4" w:rsidP="00156198"/>
    <w:p w:rsidR="00075FD4" w:rsidRDefault="00075FD4" w:rsidP="00156198"/>
    <w:p w:rsidR="00075FD4" w:rsidRDefault="00075FD4" w:rsidP="00156198"/>
    <w:p w:rsidR="00075FD4" w:rsidRDefault="00075FD4" w:rsidP="0015619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6E3" w:rsidRDefault="00A776E3" w:rsidP="00156198"/>
  <w:p w:rsidR="00A776E3" w:rsidRDefault="00A776E3" w:rsidP="00156198"/>
  <w:p w:rsidR="00A776E3" w:rsidRDefault="00A776E3" w:rsidP="00156198"/>
  <w:p w:rsidR="00A776E3" w:rsidRDefault="00A776E3" w:rsidP="00156198"/>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7658" w:type="dxa"/>
      <w:tblBorders>
        <w:bottom w:val="single" w:sz="4" w:space="0" w:color="auto"/>
      </w:tblBorders>
      <w:tblLook w:val="01E0" w:firstRow="1" w:lastRow="1" w:firstColumn="1" w:lastColumn="1" w:noHBand="0" w:noVBand="0"/>
    </w:tblPr>
    <w:tblGrid>
      <w:gridCol w:w="3753"/>
      <w:gridCol w:w="3753"/>
      <w:gridCol w:w="3753"/>
      <w:gridCol w:w="6399"/>
    </w:tblGrid>
    <w:tr w:rsidR="00A855FA" w:rsidTr="00A855FA">
      <w:tc>
        <w:tcPr>
          <w:tcW w:w="3753" w:type="dxa"/>
        </w:tcPr>
        <w:p w:rsidR="00A855FA" w:rsidRDefault="00A855FA" w:rsidP="005B1900">
          <w:r>
            <w:t>COMP3078 Capstone Project II</w:t>
          </w:r>
        </w:p>
      </w:tc>
      <w:tc>
        <w:tcPr>
          <w:tcW w:w="3753" w:type="dxa"/>
        </w:tcPr>
        <w:p w:rsidR="00A855FA" w:rsidRDefault="00A855FA" w:rsidP="00A855FA">
          <w:pPr>
            <w:pStyle w:val="Header"/>
            <w:jc w:val="left"/>
          </w:pPr>
        </w:p>
      </w:tc>
      <w:tc>
        <w:tcPr>
          <w:tcW w:w="3753" w:type="dxa"/>
        </w:tcPr>
        <w:p w:rsidR="00A855FA" w:rsidRDefault="00A855FA" w:rsidP="00A855FA">
          <w:r>
            <w:t>School of Computer Technology</w:t>
          </w:r>
        </w:p>
      </w:tc>
      <w:tc>
        <w:tcPr>
          <w:tcW w:w="6399" w:type="dxa"/>
        </w:tcPr>
        <w:p w:rsidR="00A855FA" w:rsidRDefault="00A855FA" w:rsidP="00C92484">
          <w:pPr>
            <w:pStyle w:val="Header"/>
          </w:pPr>
        </w:p>
      </w:tc>
    </w:tr>
  </w:tbl>
  <w:p w:rsidR="00A776E3" w:rsidRDefault="00112180" w:rsidP="00112180">
    <w:pPr>
      <w:tabs>
        <w:tab w:val="clear" w:pos="2842"/>
        <w:tab w:val="left" w:pos="1755"/>
      </w:tabs>
      <w:spacing w:after="0"/>
    </w:pP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1E0" w:firstRow="1" w:lastRow="1" w:firstColumn="1" w:lastColumn="1" w:noHBand="0" w:noVBand="0"/>
    </w:tblPr>
    <w:tblGrid>
      <w:gridCol w:w="3773"/>
      <w:gridCol w:w="6163"/>
    </w:tblGrid>
    <w:tr w:rsidR="00A776E3" w:rsidTr="007037C6">
      <w:tc>
        <w:tcPr>
          <w:tcW w:w="5076" w:type="dxa"/>
        </w:tcPr>
        <w:p w:rsidR="00BD050A" w:rsidRDefault="00BD050A" w:rsidP="00F93800">
          <w:r>
            <w:t>COMP3078</w:t>
          </w:r>
          <w:r w:rsidR="00F93800">
            <w:t xml:space="preserve"> Capstone Project II</w:t>
          </w:r>
        </w:p>
      </w:tc>
      <w:tc>
        <w:tcPr>
          <w:tcW w:w="8712" w:type="dxa"/>
        </w:tcPr>
        <w:p w:rsidR="00A776E3" w:rsidRDefault="00A855FA" w:rsidP="007037C6">
          <w:pPr>
            <w:pStyle w:val="Header"/>
          </w:pPr>
          <w:r>
            <w:t>S</w:t>
          </w:r>
          <w:r w:rsidR="00F93800">
            <w:t xml:space="preserve">chool of Computer Technology </w:t>
          </w:r>
        </w:p>
      </w:tc>
    </w:tr>
  </w:tbl>
  <w:p w:rsidR="00A776E3" w:rsidRDefault="00A776E3" w:rsidP="00A855FA">
    <w:pPr>
      <w:pStyle w:val="Header"/>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B88B7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2679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5EE1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C20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D09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B409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25C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3A7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5ACF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2811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6A98B76C"/>
    <w:lvl w:ilvl="0">
      <w:numFmt w:val="bullet"/>
      <w:lvlText w:val="*"/>
      <w:lvlJc w:val="left"/>
    </w:lvl>
  </w:abstractNum>
  <w:abstractNum w:abstractNumId="11" w15:restartNumberingAfterBreak="0">
    <w:nsid w:val="00000001"/>
    <w:multiLevelType w:val="hybridMultilevel"/>
    <w:tmpl w:val="00000000"/>
    <w:lvl w:ilvl="0" w:tplc="FFFFFFFF">
      <w:numFmt w:val="bullet"/>
      <w:lvlText w:val="·"/>
      <w:lvlJc w:val="left"/>
      <w:pPr>
        <w:tabs>
          <w:tab w:val="num" w:pos="0"/>
        </w:tabs>
      </w:pPr>
      <w:rPr>
        <w:rFonts w:ascii="Symbol" w:hAnsi="Symbol" w:cs="Symbol"/>
      </w:rPr>
    </w:lvl>
    <w:lvl w:ilvl="1" w:tplc="FFFFFFFF">
      <w:start w:val="1"/>
      <w:numFmt w:val="bullet"/>
      <w:lvlText w:val="·"/>
      <w:lvlJc w:val="left"/>
      <w:pPr>
        <w:tabs>
          <w:tab w:val="num" w:pos="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2"/>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3"/>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4"/>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5"/>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425"/>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112B48"/>
    <w:multiLevelType w:val="hybridMultilevel"/>
    <w:tmpl w:val="643E361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30F7E01"/>
    <w:multiLevelType w:val="hybridMultilevel"/>
    <w:tmpl w:val="77B8316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44B717D"/>
    <w:multiLevelType w:val="hybridMultilevel"/>
    <w:tmpl w:val="4672E32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9687FD7"/>
    <w:multiLevelType w:val="hybridMultilevel"/>
    <w:tmpl w:val="6BE0DF7E"/>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E2C656E"/>
    <w:multiLevelType w:val="hybridMultilevel"/>
    <w:tmpl w:val="DE46E7E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2707440"/>
    <w:multiLevelType w:val="hybridMultilevel"/>
    <w:tmpl w:val="337ED6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40F3076"/>
    <w:multiLevelType w:val="hybridMultilevel"/>
    <w:tmpl w:val="ADB46CF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4CE5D24"/>
    <w:multiLevelType w:val="hybridMultilevel"/>
    <w:tmpl w:val="2DCEC1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A030904"/>
    <w:multiLevelType w:val="hybridMultilevel"/>
    <w:tmpl w:val="2BE6991C"/>
    <w:lvl w:ilvl="0" w:tplc="10090001">
      <w:start w:val="1"/>
      <w:numFmt w:val="bullet"/>
      <w:lvlText w:val=""/>
      <w:lvlJc w:val="left"/>
      <w:pPr>
        <w:tabs>
          <w:tab w:val="num" w:pos="720"/>
        </w:tabs>
        <w:ind w:left="720" w:hanging="360"/>
      </w:pPr>
      <w:rPr>
        <w:rFonts w:ascii="Symbol" w:hAnsi="Symbol"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5" w15:restartNumberingAfterBreak="0">
    <w:nsid w:val="1D8948A0"/>
    <w:multiLevelType w:val="hybridMultilevel"/>
    <w:tmpl w:val="D4BA6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67171D4"/>
    <w:multiLevelType w:val="hybridMultilevel"/>
    <w:tmpl w:val="4F827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D706805"/>
    <w:multiLevelType w:val="hybridMultilevel"/>
    <w:tmpl w:val="A63E1E5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DB243FF"/>
    <w:multiLevelType w:val="hybridMultilevel"/>
    <w:tmpl w:val="AA1A2E4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22A33CF"/>
    <w:multiLevelType w:val="hybridMultilevel"/>
    <w:tmpl w:val="9C46CA6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2A6448C"/>
    <w:multiLevelType w:val="hybridMultilevel"/>
    <w:tmpl w:val="FB6C0DE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1" w15:restartNumberingAfterBreak="0">
    <w:nsid w:val="36EB2698"/>
    <w:multiLevelType w:val="hybridMultilevel"/>
    <w:tmpl w:val="8EF493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0A53E45"/>
    <w:multiLevelType w:val="hybridMultilevel"/>
    <w:tmpl w:val="534864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13809B9"/>
    <w:multiLevelType w:val="hybridMultilevel"/>
    <w:tmpl w:val="CFC2CAF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3EA0819"/>
    <w:multiLevelType w:val="hybridMultilevel"/>
    <w:tmpl w:val="9166791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5310CE3"/>
    <w:multiLevelType w:val="hybridMultilevel"/>
    <w:tmpl w:val="0A92E856"/>
    <w:lvl w:ilvl="0" w:tplc="10090015">
      <w:start w:val="1"/>
      <w:numFmt w:val="upperLetter"/>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6" w15:restartNumberingAfterBreak="0">
    <w:nsid w:val="55600BC2"/>
    <w:multiLevelType w:val="hybridMultilevel"/>
    <w:tmpl w:val="7EB2F6D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A8271D0"/>
    <w:multiLevelType w:val="hybridMultilevel"/>
    <w:tmpl w:val="D896B45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476B03"/>
    <w:multiLevelType w:val="hybridMultilevel"/>
    <w:tmpl w:val="372040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4706473"/>
    <w:multiLevelType w:val="hybridMultilevel"/>
    <w:tmpl w:val="18A8466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89021F6"/>
    <w:multiLevelType w:val="hybridMultilevel"/>
    <w:tmpl w:val="1386428E"/>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1" w15:restartNumberingAfterBreak="0">
    <w:nsid w:val="6A3256E4"/>
    <w:multiLevelType w:val="hybridMultilevel"/>
    <w:tmpl w:val="77927DA4"/>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B683B37"/>
    <w:multiLevelType w:val="hybridMultilevel"/>
    <w:tmpl w:val="F6825E54"/>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3" w15:restartNumberingAfterBreak="0">
    <w:nsid w:val="78082973"/>
    <w:multiLevelType w:val="hybridMultilevel"/>
    <w:tmpl w:val="8E1A1548"/>
    <w:lvl w:ilvl="0" w:tplc="5442C58E">
      <w:start w:val="1"/>
      <w:numFmt w:val="bullet"/>
      <w:pStyle w:val="Bullet1"/>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BAA6EDE"/>
    <w:multiLevelType w:val="hybridMultilevel"/>
    <w:tmpl w:val="BC4406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33"/>
  </w:num>
  <w:num w:numId="3">
    <w:abstractNumId w:val="3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2"/>
  </w:num>
  <w:num w:numId="15">
    <w:abstractNumId w:val="27"/>
  </w:num>
  <w:num w:numId="16">
    <w:abstractNumId w:val="24"/>
  </w:num>
  <w:num w:numId="17">
    <w:abstractNumId w:val="37"/>
  </w:num>
  <w:num w:numId="18">
    <w:abstractNumId w:val="17"/>
  </w:num>
  <w:num w:numId="19">
    <w:abstractNumId w:val="11"/>
  </w:num>
  <w:num w:numId="20">
    <w:abstractNumId w:val="12"/>
  </w:num>
  <w:num w:numId="21">
    <w:abstractNumId w:val="13"/>
  </w:num>
  <w:num w:numId="22">
    <w:abstractNumId w:val="14"/>
  </w:num>
  <w:num w:numId="23">
    <w:abstractNumId w:val="15"/>
  </w:num>
  <w:num w:numId="24">
    <w:abstractNumId w:val="41"/>
  </w:num>
  <w:num w:numId="25">
    <w:abstractNumId w:val="44"/>
  </w:num>
  <w:num w:numId="26">
    <w:abstractNumId w:val="32"/>
  </w:num>
  <w:num w:numId="27">
    <w:abstractNumId w:val="39"/>
  </w:num>
  <w:num w:numId="28">
    <w:abstractNumId w:val="10"/>
    <w:lvlOverride w:ilvl="0">
      <w:lvl w:ilvl="0">
        <w:numFmt w:val="bullet"/>
        <w:lvlText w:val=""/>
        <w:legacy w:legacy="1" w:legacySpace="0" w:legacyIndent="0"/>
        <w:lvlJc w:val="left"/>
        <w:rPr>
          <w:rFonts w:ascii="Symbol" w:hAnsi="Symbol" w:hint="default"/>
        </w:rPr>
      </w:lvl>
    </w:lvlOverride>
  </w:num>
  <w:num w:numId="29">
    <w:abstractNumId w:val="35"/>
  </w:num>
  <w:num w:numId="30">
    <w:abstractNumId w:val="40"/>
  </w:num>
  <w:num w:numId="31">
    <w:abstractNumId w:val="29"/>
  </w:num>
  <w:num w:numId="32">
    <w:abstractNumId w:val="23"/>
  </w:num>
  <w:num w:numId="33">
    <w:abstractNumId w:val="21"/>
  </w:num>
  <w:num w:numId="34">
    <w:abstractNumId w:val="36"/>
  </w:num>
  <w:num w:numId="35">
    <w:abstractNumId w:val="20"/>
  </w:num>
  <w:num w:numId="36">
    <w:abstractNumId w:val="16"/>
  </w:num>
  <w:num w:numId="37">
    <w:abstractNumId w:val="28"/>
  </w:num>
  <w:num w:numId="3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30"/>
  </w:num>
  <w:num w:numId="41">
    <w:abstractNumId w:val="26"/>
  </w:num>
  <w:num w:numId="42">
    <w:abstractNumId w:val="31"/>
  </w:num>
  <w:num w:numId="43">
    <w:abstractNumId w:val="25"/>
  </w:num>
  <w:num w:numId="44">
    <w:abstractNumId w:val="43"/>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0CE"/>
    <w:rsid w:val="000003BD"/>
    <w:rsid w:val="00005A2D"/>
    <w:rsid w:val="000104B4"/>
    <w:rsid w:val="0001056F"/>
    <w:rsid w:val="00014C46"/>
    <w:rsid w:val="00015424"/>
    <w:rsid w:val="00015489"/>
    <w:rsid w:val="00023840"/>
    <w:rsid w:val="00023CF8"/>
    <w:rsid w:val="0003043C"/>
    <w:rsid w:val="00030F79"/>
    <w:rsid w:val="000311AD"/>
    <w:rsid w:val="00033345"/>
    <w:rsid w:val="00035D0B"/>
    <w:rsid w:val="000427AA"/>
    <w:rsid w:val="00047CC0"/>
    <w:rsid w:val="00050059"/>
    <w:rsid w:val="000504AC"/>
    <w:rsid w:val="00055A35"/>
    <w:rsid w:val="00055AF3"/>
    <w:rsid w:val="00057E3D"/>
    <w:rsid w:val="00066B78"/>
    <w:rsid w:val="00067FE2"/>
    <w:rsid w:val="00070ED9"/>
    <w:rsid w:val="00075FD4"/>
    <w:rsid w:val="00077D04"/>
    <w:rsid w:val="00085091"/>
    <w:rsid w:val="00085AF5"/>
    <w:rsid w:val="00085DAF"/>
    <w:rsid w:val="000870BD"/>
    <w:rsid w:val="0009025B"/>
    <w:rsid w:val="00090FBC"/>
    <w:rsid w:val="00092CFF"/>
    <w:rsid w:val="0009305E"/>
    <w:rsid w:val="00093492"/>
    <w:rsid w:val="000947A9"/>
    <w:rsid w:val="000A0515"/>
    <w:rsid w:val="000A0D67"/>
    <w:rsid w:val="000A37AC"/>
    <w:rsid w:val="000A38C3"/>
    <w:rsid w:val="000A4AD9"/>
    <w:rsid w:val="000A59EE"/>
    <w:rsid w:val="000A6812"/>
    <w:rsid w:val="000B009A"/>
    <w:rsid w:val="000B1190"/>
    <w:rsid w:val="000B7433"/>
    <w:rsid w:val="000C0388"/>
    <w:rsid w:val="000C18DD"/>
    <w:rsid w:val="000C2AF3"/>
    <w:rsid w:val="000C7517"/>
    <w:rsid w:val="000D154E"/>
    <w:rsid w:val="000D158A"/>
    <w:rsid w:val="000D4E99"/>
    <w:rsid w:val="000D6FD7"/>
    <w:rsid w:val="000E1833"/>
    <w:rsid w:val="000E3F2B"/>
    <w:rsid w:val="000E5D02"/>
    <w:rsid w:val="000E62B7"/>
    <w:rsid w:val="000F09DC"/>
    <w:rsid w:val="000F0EDA"/>
    <w:rsid w:val="000F11EB"/>
    <w:rsid w:val="000F248C"/>
    <w:rsid w:val="000F3D58"/>
    <w:rsid w:val="000F4BF6"/>
    <w:rsid w:val="000F60E9"/>
    <w:rsid w:val="000F67B4"/>
    <w:rsid w:val="000F77A0"/>
    <w:rsid w:val="000F7F30"/>
    <w:rsid w:val="00100465"/>
    <w:rsid w:val="0010164C"/>
    <w:rsid w:val="00112180"/>
    <w:rsid w:val="001125EA"/>
    <w:rsid w:val="001152C4"/>
    <w:rsid w:val="0012200F"/>
    <w:rsid w:val="00122760"/>
    <w:rsid w:val="00127416"/>
    <w:rsid w:val="001279DB"/>
    <w:rsid w:val="00127EEA"/>
    <w:rsid w:val="001319EA"/>
    <w:rsid w:val="00132FCD"/>
    <w:rsid w:val="001331DD"/>
    <w:rsid w:val="001369EC"/>
    <w:rsid w:val="00141DDB"/>
    <w:rsid w:val="001422A7"/>
    <w:rsid w:val="00143296"/>
    <w:rsid w:val="00146D2D"/>
    <w:rsid w:val="00151BCE"/>
    <w:rsid w:val="00151D3B"/>
    <w:rsid w:val="0015365F"/>
    <w:rsid w:val="00153D94"/>
    <w:rsid w:val="001541FB"/>
    <w:rsid w:val="00154A42"/>
    <w:rsid w:val="001552DF"/>
    <w:rsid w:val="00156120"/>
    <w:rsid w:val="00156198"/>
    <w:rsid w:val="00157CEE"/>
    <w:rsid w:val="00162989"/>
    <w:rsid w:val="001652D1"/>
    <w:rsid w:val="00167C75"/>
    <w:rsid w:val="00167F60"/>
    <w:rsid w:val="001705DA"/>
    <w:rsid w:val="00174CB7"/>
    <w:rsid w:val="001774FF"/>
    <w:rsid w:val="00183730"/>
    <w:rsid w:val="001846E4"/>
    <w:rsid w:val="001853C7"/>
    <w:rsid w:val="00187E0E"/>
    <w:rsid w:val="001917F8"/>
    <w:rsid w:val="00192E60"/>
    <w:rsid w:val="001951CA"/>
    <w:rsid w:val="00195580"/>
    <w:rsid w:val="00196189"/>
    <w:rsid w:val="001966F3"/>
    <w:rsid w:val="001974B2"/>
    <w:rsid w:val="001A1133"/>
    <w:rsid w:val="001A27EA"/>
    <w:rsid w:val="001A4F38"/>
    <w:rsid w:val="001B03EC"/>
    <w:rsid w:val="001B0BCA"/>
    <w:rsid w:val="001B33F5"/>
    <w:rsid w:val="001B3506"/>
    <w:rsid w:val="001B56C0"/>
    <w:rsid w:val="001C0450"/>
    <w:rsid w:val="001C133A"/>
    <w:rsid w:val="001C35B6"/>
    <w:rsid w:val="001C363D"/>
    <w:rsid w:val="001C441F"/>
    <w:rsid w:val="001C5EA6"/>
    <w:rsid w:val="001C6592"/>
    <w:rsid w:val="001D09C0"/>
    <w:rsid w:val="001D0A2D"/>
    <w:rsid w:val="001D24DB"/>
    <w:rsid w:val="001D502F"/>
    <w:rsid w:val="001E0B91"/>
    <w:rsid w:val="001E2D38"/>
    <w:rsid w:val="001E2D7C"/>
    <w:rsid w:val="001E528D"/>
    <w:rsid w:val="001E614C"/>
    <w:rsid w:val="001F6E27"/>
    <w:rsid w:val="0020072A"/>
    <w:rsid w:val="0020253C"/>
    <w:rsid w:val="002030F3"/>
    <w:rsid w:val="00203586"/>
    <w:rsid w:val="00211724"/>
    <w:rsid w:val="002143D0"/>
    <w:rsid w:val="002147A3"/>
    <w:rsid w:val="00214C95"/>
    <w:rsid w:val="00216F20"/>
    <w:rsid w:val="00223744"/>
    <w:rsid w:val="00226908"/>
    <w:rsid w:val="002331B9"/>
    <w:rsid w:val="00233B77"/>
    <w:rsid w:val="0023500C"/>
    <w:rsid w:val="00235700"/>
    <w:rsid w:val="00243744"/>
    <w:rsid w:val="00243FE1"/>
    <w:rsid w:val="00244145"/>
    <w:rsid w:val="00244878"/>
    <w:rsid w:val="002468E5"/>
    <w:rsid w:val="002501A0"/>
    <w:rsid w:val="00252313"/>
    <w:rsid w:val="00252D4C"/>
    <w:rsid w:val="002550D7"/>
    <w:rsid w:val="00260A79"/>
    <w:rsid w:val="00261392"/>
    <w:rsid w:val="0026281A"/>
    <w:rsid w:val="00263077"/>
    <w:rsid w:val="0027086B"/>
    <w:rsid w:val="00271587"/>
    <w:rsid w:val="00271A26"/>
    <w:rsid w:val="002720C0"/>
    <w:rsid w:val="00275541"/>
    <w:rsid w:val="002777E1"/>
    <w:rsid w:val="00280BCD"/>
    <w:rsid w:val="002836B1"/>
    <w:rsid w:val="00283871"/>
    <w:rsid w:val="00284E60"/>
    <w:rsid w:val="0028507A"/>
    <w:rsid w:val="00285291"/>
    <w:rsid w:val="002858D3"/>
    <w:rsid w:val="002867E5"/>
    <w:rsid w:val="00290707"/>
    <w:rsid w:val="00291119"/>
    <w:rsid w:val="00291125"/>
    <w:rsid w:val="00291313"/>
    <w:rsid w:val="0029372A"/>
    <w:rsid w:val="002A00E8"/>
    <w:rsid w:val="002A35E3"/>
    <w:rsid w:val="002A3EFD"/>
    <w:rsid w:val="002A402B"/>
    <w:rsid w:val="002A5F95"/>
    <w:rsid w:val="002A6A99"/>
    <w:rsid w:val="002A7533"/>
    <w:rsid w:val="002B1351"/>
    <w:rsid w:val="002B1C52"/>
    <w:rsid w:val="002B33C0"/>
    <w:rsid w:val="002B3C8C"/>
    <w:rsid w:val="002B43C0"/>
    <w:rsid w:val="002B7A20"/>
    <w:rsid w:val="002C65E3"/>
    <w:rsid w:val="002C6FA6"/>
    <w:rsid w:val="002C7A2C"/>
    <w:rsid w:val="002D18AF"/>
    <w:rsid w:val="002D63F3"/>
    <w:rsid w:val="002E26E3"/>
    <w:rsid w:val="002E3A6C"/>
    <w:rsid w:val="002E65D2"/>
    <w:rsid w:val="002F0BD3"/>
    <w:rsid w:val="002F28DE"/>
    <w:rsid w:val="002F5241"/>
    <w:rsid w:val="002F649C"/>
    <w:rsid w:val="002F6777"/>
    <w:rsid w:val="00301424"/>
    <w:rsid w:val="003050A5"/>
    <w:rsid w:val="0030602A"/>
    <w:rsid w:val="003125D9"/>
    <w:rsid w:val="00312687"/>
    <w:rsid w:val="0031272F"/>
    <w:rsid w:val="0031728A"/>
    <w:rsid w:val="00326F3E"/>
    <w:rsid w:val="00327506"/>
    <w:rsid w:val="00332113"/>
    <w:rsid w:val="00333CAC"/>
    <w:rsid w:val="00334206"/>
    <w:rsid w:val="003460C5"/>
    <w:rsid w:val="003505EB"/>
    <w:rsid w:val="00350BD6"/>
    <w:rsid w:val="00352664"/>
    <w:rsid w:val="00352978"/>
    <w:rsid w:val="003535AD"/>
    <w:rsid w:val="00353755"/>
    <w:rsid w:val="003543E3"/>
    <w:rsid w:val="00356F4D"/>
    <w:rsid w:val="00357E85"/>
    <w:rsid w:val="00360BDC"/>
    <w:rsid w:val="0036252B"/>
    <w:rsid w:val="00372385"/>
    <w:rsid w:val="00373A73"/>
    <w:rsid w:val="0037628C"/>
    <w:rsid w:val="003812C7"/>
    <w:rsid w:val="00382096"/>
    <w:rsid w:val="0038301D"/>
    <w:rsid w:val="0038355D"/>
    <w:rsid w:val="00383995"/>
    <w:rsid w:val="00385F22"/>
    <w:rsid w:val="00386E5A"/>
    <w:rsid w:val="0039186C"/>
    <w:rsid w:val="00391B30"/>
    <w:rsid w:val="00392C39"/>
    <w:rsid w:val="00395614"/>
    <w:rsid w:val="003A36DB"/>
    <w:rsid w:val="003A4ACB"/>
    <w:rsid w:val="003A7B67"/>
    <w:rsid w:val="003B13DB"/>
    <w:rsid w:val="003B3FA0"/>
    <w:rsid w:val="003B6768"/>
    <w:rsid w:val="003C1F25"/>
    <w:rsid w:val="003C5E55"/>
    <w:rsid w:val="003C5ED9"/>
    <w:rsid w:val="003C693F"/>
    <w:rsid w:val="003D71C2"/>
    <w:rsid w:val="003E0000"/>
    <w:rsid w:val="003E113B"/>
    <w:rsid w:val="003E5333"/>
    <w:rsid w:val="003E7DB9"/>
    <w:rsid w:val="003F00CD"/>
    <w:rsid w:val="003F22C8"/>
    <w:rsid w:val="003F4563"/>
    <w:rsid w:val="003F466D"/>
    <w:rsid w:val="003F595B"/>
    <w:rsid w:val="00400A4D"/>
    <w:rsid w:val="004011DB"/>
    <w:rsid w:val="004067C7"/>
    <w:rsid w:val="00406EAB"/>
    <w:rsid w:val="00421CE2"/>
    <w:rsid w:val="00421F03"/>
    <w:rsid w:val="004234FF"/>
    <w:rsid w:val="00423DC3"/>
    <w:rsid w:val="0042414C"/>
    <w:rsid w:val="00426975"/>
    <w:rsid w:val="00426DA5"/>
    <w:rsid w:val="004271A7"/>
    <w:rsid w:val="00432F07"/>
    <w:rsid w:val="0043405F"/>
    <w:rsid w:val="00444F4F"/>
    <w:rsid w:val="00445489"/>
    <w:rsid w:val="00445B38"/>
    <w:rsid w:val="00447CDF"/>
    <w:rsid w:val="00461E43"/>
    <w:rsid w:val="00464999"/>
    <w:rsid w:val="004712A4"/>
    <w:rsid w:val="00474160"/>
    <w:rsid w:val="00476C55"/>
    <w:rsid w:val="00480D90"/>
    <w:rsid w:val="004844BB"/>
    <w:rsid w:val="00484729"/>
    <w:rsid w:val="004854BC"/>
    <w:rsid w:val="00486355"/>
    <w:rsid w:val="004872A9"/>
    <w:rsid w:val="00493441"/>
    <w:rsid w:val="004A022E"/>
    <w:rsid w:val="004A1030"/>
    <w:rsid w:val="004A2A05"/>
    <w:rsid w:val="004A2E1E"/>
    <w:rsid w:val="004A4F23"/>
    <w:rsid w:val="004A5DF1"/>
    <w:rsid w:val="004A5E80"/>
    <w:rsid w:val="004B1440"/>
    <w:rsid w:val="004B2233"/>
    <w:rsid w:val="004B4A0B"/>
    <w:rsid w:val="004C2573"/>
    <w:rsid w:val="004C5A69"/>
    <w:rsid w:val="004D2369"/>
    <w:rsid w:val="004D3B30"/>
    <w:rsid w:val="004D4BC9"/>
    <w:rsid w:val="004D52B0"/>
    <w:rsid w:val="004D53AF"/>
    <w:rsid w:val="004D66D2"/>
    <w:rsid w:val="004D6DDE"/>
    <w:rsid w:val="004E07A0"/>
    <w:rsid w:val="004E07B6"/>
    <w:rsid w:val="004E1851"/>
    <w:rsid w:val="004E25E7"/>
    <w:rsid w:val="004E2E8D"/>
    <w:rsid w:val="004F03C1"/>
    <w:rsid w:val="004F1D96"/>
    <w:rsid w:val="004F59C6"/>
    <w:rsid w:val="004F5A59"/>
    <w:rsid w:val="004F670C"/>
    <w:rsid w:val="00504049"/>
    <w:rsid w:val="00504876"/>
    <w:rsid w:val="00505D55"/>
    <w:rsid w:val="0051274F"/>
    <w:rsid w:val="00513444"/>
    <w:rsid w:val="0051559E"/>
    <w:rsid w:val="00517B40"/>
    <w:rsid w:val="005209E6"/>
    <w:rsid w:val="00521B74"/>
    <w:rsid w:val="00525705"/>
    <w:rsid w:val="00532216"/>
    <w:rsid w:val="00532A16"/>
    <w:rsid w:val="0053636B"/>
    <w:rsid w:val="00536D91"/>
    <w:rsid w:val="00542BCC"/>
    <w:rsid w:val="00542FC4"/>
    <w:rsid w:val="00545055"/>
    <w:rsid w:val="00546FF0"/>
    <w:rsid w:val="0055070F"/>
    <w:rsid w:val="00557DFA"/>
    <w:rsid w:val="00557FED"/>
    <w:rsid w:val="00561793"/>
    <w:rsid w:val="005633E5"/>
    <w:rsid w:val="0056477F"/>
    <w:rsid w:val="0056482F"/>
    <w:rsid w:val="00564B0B"/>
    <w:rsid w:val="00566700"/>
    <w:rsid w:val="00570FF1"/>
    <w:rsid w:val="005710C7"/>
    <w:rsid w:val="005752AC"/>
    <w:rsid w:val="0058051C"/>
    <w:rsid w:val="00581F82"/>
    <w:rsid w:val="00583340"/>
    <w:rsid w:val="00584890"/>
    <w:rsid w:val="00585AE8"/>
    <w:rsid w:val="00593139"/>
    <w:rsid w:val="005936E6"/>
    <w:rsid w:val="0059782F"/>
    <w:rsid w:val="005A18F6"/>
    <w:rsid w:val="005A357E"/>
    <w:rsid w:val="005A389C"/>
    <w:rsid w:val="005A7192"/>
    <w:rsid w:val="005B1F20"/>
    <w:rsid w:val="005B3AE8"/>
    <w:rsid w:val="005B4D72"/>
    <w:rsid w:val="005B781A"/>
    <w:rsid w:val="005C3526"/>
    <w:rsid w:val="005C7C7B"/>
    <w:rsid w:val="005D0E09"/>
    <w:rsid w:val="005D196D"/>
    <w:rsid w:val="005D1A4E"/>
    <w:rsid w:val="005D4C9F"/>
    <w:rsid w:val="005E09EC"/>
    <w:rsid w:val="005E2979"/>
    <w:rsid w:val="005E390F"/>
    <w:rsid w:val="005E4C15"/>
    <w:rsid w:val="005E533B"/>
    <w:rsid w:val="005E7F1C"/>
    <w:rsid w:val="005F33FE"/>
    <w:rsid w:val="005F3C62"/>
    <w:rsid w:val="005F6804"/>
    <w:rsid w:val="005F7653"/>
    <w:rsid w:val="005F7950"/>
    <w:rsid w:val="00602867"/>
    <w:rsid w:val="00603A02"/>
    <w:rsid w:val="00603E67"/>
    <w:rsid w:val="006055F8"/>
    <w:rsid w:val="00605BF5"/>
    <w:rsid w:val="00605E96"/>
    <w:rsid w:val="00607B0C"/>
    <w:rsid w:val="0061390B"/>
    <w:rsid w:val="00613E8E"/>
    <w:rsid w:val="00615E7A"/>
    <w:rsid w:val="00620024"/>
    <w:rsid w:val="00620D05"/>
    <w:rsid w:val="0062352F"/>
    <w:rsid w:val="00624B4A"/>
    <w:rsid w:val="006262EE"/>
    <w:rsid w:val="0062786B"/>
    <w:rsid w:val="0062788D"/>
    <w:rsid w:val="0063046A"/>
    <w:rsid w:val="00630C5A"/>
    <w:rsid w:val="00632103"/>
    <w:rsid w:val="006333B6"/>
    <w:rsid w:val="00634206"/>
    <w:rsid w:val="00636D0B"/>
    <w:rsid w:val="00637CEB"/>
    <w:rsid w:val="00640F6A"/>
    <w:rsid w:val="00642AB6"/>
    <w:rsid w:val="00642D19"/>
    <w:rsid w:val="0065019E"/>
    <w:rsid w:val="00652B0B"/>
    <w:rsid w:val="006575A3"/>
    <w:rsid w:val="00660AD8"/>
    <w:rsid w:val="0066190D"/>
    <w:rsid w:val="00673EBC"/>
    <w:rsid w:val="00680824"/>
    <w:rsid w:val="00680F15"/>
    <w:rsid w:val="006877DA"/>
    <w:rsid w:val="00687D8D"/>
    <w:rsid w:val="006909A4"/>
    <w:rsid w:val="00690F48"/>
    <w:rsid w:val="0069630F"/>
    <w:rsid w:val="006A0914"/>
    <w:rsid w:val="006A1014"/>
    <w:rsid w:val="006A4C87"/>
    <w:rsid w:val="006A560B"/>
    <w:rsid w:val="006A68AE"/>
    <w:rsid w:val="006B19CE"/>
    <w:rsid w:val="006B4005"/>
    <w:rsid w:val="006B6304"/>
    <w:rsid w:val="006B6E7C"/>
    <w:rsid w:val="006C2283"/>
    <w:rsid w:val="006C3E25"/>
    <w:rsid w:val="006C4F49"/>
    <w:rsid w:val="006C7275"/>
    <w:rsid w:val="006C73AE"/>
    <w:rsid w:val="006C7ABC"/>
    <w:rsid w:val="006D208F"/>
    <w:rsid w:val="006D3C72"/>
    <w:rsid w:val="006D5C7C"/>
    <w:rsid w:val="006D6670"/>
    <w:rsid w:val="006E0310"/>
    <w:rsid w:val="006E0AED"/>
    <w:rsid w:val="006E16BC"/>
    <w:rsid w:val="006E26BE"/>
    <w:rsid w:val="006E5D06"/>
    <w:rsid w:val="006E69BA"/>
    <w:rsid w:val="006E7868"/>
    <w:rsid w:val="006E7930"/>
    <w:rsid w:val="006F5D71"/>
    <w:rsid w:val="006F6438"/>
    <w:rsid w:val="00700A9D"/>
    <w:rsid w:val="007028E8"/>
    <w:rsid w:val="007037C6"/>
    <w:rsid w:val="0071338E"/>
    <w:rsid w:val="00713E8F"/>
    <w:rsid w:val="00715188"/>
    <w:rsid w:val="00717B7A"/>
    <w:rsid w:val="0072018E"/>
    <w:rsid w:val="00724945"/>
    <w:rsid w:val="00725D54"/>
    <w:rsid w:val="00727D00"/>
    <w:rsid w:val="00730933"/>
    <w:rsid w:val="00731AAA"/>
    <w:rsid w:val="00732385"/>
    <w:rsid w:val="0073390A"/>
    <w:rsid w:val="00736549"/>
    <w:rsid w:val="0074149A"/>
    <w:rsid w:val="00743AB8"/>
    <w:rsid w:val="00746218"/>
    <w:rsid w:val="0075080B"/>
    <w:rsid w:val="00750C34"/>
    <w:rsid w:val="00752EB9"/>
    <w:rsid w:val="007574D5"/>
    <w:rsid w:val="00763591"/>
    <w:rsid w:val="00763C88"/>
    <w:rsid w:val="0076458B"/>
    <w:rsid w:val="00774DEF"/>
    <w:rsid w:val="007774E2"/>
    <w:rsid w:val="007843D2"/>
    <w:rsid w:val="00786464"/>
    <w:rsid w:val="00786A74"/>
    <w:rsid w:val="00787183"/>
    <w:rsid w:val="00791699"/>
    <w:rsid w:val="007A02B5"/>
    <w:rsid w:val="007A2FC2"/>
    <w:rsid w:val="007A607F"/>
    <w:rsid w:val="007A6BD5"/>
    <w:rsid w:val="007B24A6"/>
    <w:rsid w:val="007B2A89"/>
    <w:rsid w:val="007B3A24"/>
    <w:rsid w:val="007B76B2"/>
    <w:rsid w:val="007C0AD0"/>
    <w:rsid w:val="007C21BA"/>
    <w:rsid w:val="007C2B3E"/>
    <w:rsid w:val="007C42C4"/>
    <w:rsid w:val="007C6424"/>
    <w:rsid w:val="007C680D"/>
    <w:rsid w:val="007D0304"/>
    <w:rsid w:val="007D08C0"/>
    <w:rsid w:val="007D153E"/>
    <w:rsid w:val="007D18BB"/>
    <w:rsid w:val="007D1E03"/>
    <w:rsid w:val="007D615C"/>
    <w:rsid w:val="007D6879"/>
    <w:rsid w:val="007D6953"/>
    <w:rsid w:val="007E167B"/>
    <w:rsid w:val="007E407D"/>
    <w:rsid w:val="007E4F7C"/>
    <w:rsid w:val="007E59D0"/>
    <w:rsid w:val="007F126C"/>
    <w:rsid w:val="007F2896"/>
    <w:rsid w:val="007F3B9B"/>
    <w:rsid w:val="007F4815"/>
    <w:rsid w:val="007F559A"/>
    <w:rsid w:val="007F5CA2"/>
    <w:rsid w:val="007F7D87"/>
    <w:rsid w:val="007F7F50"/>
    <w:rsid w:val="007F7FCC"/>
    <w:rsid w:val="0080186C"/>
    <w:rsid w:val="0080633F"/>
    <w:rsid w:val="008066D0"/>
    <w:rsid w:val="00806E26"/>
    <w:rsid w:val="00807450"/>
    <w:rsid w:val="00811C44"/>
    <w:rsid w:val="00814417"/>
    <w:rsid w:val="00814FD8"/>
    <w:rsid w:val="008154AB"/>
    <w:rsid w:val="00820E8D"/>
    <w:rsid w:val="008257BE"/>
    <w:rsid w:val="00832683"/>
    <w:rsid w:val="00833D5B"/>
    <w:rsid w:val="00834B7B"/>
    <w:rsid w:val="008365B7"/>
    <w:rsid w:val="0084185D"/>
    <w:rsid w:val="00847B68"/>
    <w:rsid w:val="00847CD7"/>
    <w:rsid w:val="008500BF"/>
    <w:rsid w:val="008553F6"/>
    <w:rsid w:val="0085697E"/>
    <w:rsid w:val="0086368E"/>
    <w:rsid w:val="0086662F"/>
    <w:rsid w:val="00872B46"/>
    <w:rsid w:val="00873716"/>
    <w:rsid w:val="008745FF"/>
    <w:rsid w:val="00874A52"/>
    <w:rsid w:val="00875366"/>
    <w:rsid w:val="00876ADD"/>
    <w:rsid w:val="008806DF"/>
    <w:rsid w:val="00882F3F"/>
    <w:rsid w:val="00883D89"/>
    <w:rsid w:val="00884BAE"/>
    <w:rsid w:val="00885826"/>
    <w:rsid w:val="00885DB7"/>
    <w:rsid w:val="0088720D"/>
    <w:rsid w:val="008876E6"/>
    <w:rsid w:val="008929E4"/>
    <w:rsid w:val="00894EF0"/>
    <w:rsid w:val="008A1CD6"/>
    <w:rsid w:val="008A236A"/>
    <w:rsid w:val="008A3A68"/>
    <w:rsid w:val="008A55AC"/>
    <w:rsid w:val="008B106C"/>
    <w:rsid w:val="008B2036"/>
    <w:rsid w:val="008B2853"/>
    <w:rsid w:val="008B2DF7"/>
    <w:rsid w:val="008B43DB"/>
    <w:rsid w:val="008B52CB"/>
    <w:rsid w:val="008B53CA"/>
    <w:rsid w:val="008B5515"/>
    <w:rsid w:val="008C23CB"/>
    <w:rsid w:val="008C2DFF"/>
    <w:rsid w:val="008C5F88"/>
    <w:rsid w:val="008C6A9D"/>
    <w:rsid w:val="008C701C"/>
    <w:rsid w:val="008C7614"/>
    <w:rsid w:val="008D58BD"/>
    <w:rsid w:val="008D5C74"/>
    <w:rsid w:val="008E1577"/>
    <w:rsid w:val="008E3389"/>
    <w:rsid w:val="008E5EA6"/>
    <w:rsid w:val="008E605F"/>
    <w:rsid w:val="008F188A"/>
    <w:rsid w:val="008F22E3"/>
    <w:rsid w:val="008F6BBA"/>
    <w:rsid w:val="00900032"/>
    <w:rsid w:val="00900889"/>
    <w:rsid w:val="00900FC9"/>
    <w:rsid w:val="00902C6D"/>
    <w:rsid w:val="009036CF"/>
    <w:rsid w:val="009039A1"/>
    <w:rsid w:val="00905D33"/>
    <w:rsid w:val="00911B34"/>
    <w:rsid w:val="0091265F"/>
    <w:rsid w:val="009129B7"/>
    <w:rsid w:val="00913B0B"/>
    <w:rsid w:val="00914F5F"/>
    <w:rsid w:val="009164B7"/>
    <w:rsid w:val="00917DAE"/>
    <w:rsid w:val="00920519"/>
    <w:rsid w:val="00921251"/>
    <w:rsid w:val="00923F71"/>
    <w:rsid w:val="009242A8"/>
    <w:rsid w:val="00925A4C"/>
    <w:rsid w:val="00927087"/>
    <w:rsid w:val="00927F32"/>
    <w:rsid w:val="009305F7"/>
    <w:rsid w:val="00931C22"/>
    <w:rsid w:val="00940C4B"/>
    <w:rsid w:val="009412CD"/>
    <w:rsid w:val="009443D9"/>
    <w:rsid w:val="009467D8"/>
    <w:rsid w:val="0094728D"/>
    <w:rsid w:val="0095064F"/>
    <w:rsid w:val="00950CEF"/>
    <w:rsid w:val="00953D99"/>
    <w:rsid w:val="009572D6"/>
    <w:rsid w:val="009573F2"/>
    <w:rsid w:val="00957963"/>
    <w:rsid w:val="00961B69"/>
    <w:rsid w:val="009647F0"/>
    <w:rsid w:val="009765DC"/>
    <w:rsid w:val="00980567"/>
    <w:rsid w:val="009809A4"/>
    <w:rsid w:val="00985BA2"/>
    <w:rsid w:val="00992196"/>
    <w:rsid w:val="009961C4"/>
    <w:rsid w:val="00996977"/>
    <w:rsid w:val="009A0656"/>
    <w:rsid w:val="009A2767"/>
    <w:rsid w:val="009A340B"/>
    <w:rsid w:val="009A3815"/>
    <w:rsid w:val="009A7EE5"/>
    <w:rsid w:val="009B085A"/>
    <w:rsid w:val="009B1664"/>
    <w:rsid w:val="009B1ACF"/>
    <w:rsid w:val="009B1F47"/>
    <w:rsid w:val="009B4520"/>
    <w:rsid w:val="009B4EB1"/>
    <w:rsid w:val="009B5112"/>
    <w:rsid w:val="009B6C87"/>
    <w:rsid w:val="009B6D8A"/>
    <w:rsid w:val="009B7337"/>
    <w:rsid w:val="009C3B66"/>
    <w:rsid w:val="009C4894"/>
    <w:rsid w:val="009C56B7"/>
    <w:rsid w:val="009C5BAA"/>
    <w:rsid w:val="009C67DF"/>
    <w:rsid w:val="009C7F98"/>
    <w:rsid w:val="009D0D0F"/>
    <w:rsid w:val="009D4A0D"/>
    <w:rsid w:val="009D4B51"/>
    <w:rsid w:val="009D7E3B"/>
    <w:rsid w:val="009E0A47"/>
    <w:rsid w:val="009E1F5A"/>
    <w:rsid w:val="009E2E0C"/>
    <w:rsid w:val="009E353B"/>
    <w:rsid w:val="009E4CBF"/>
    <w:rsid w:val="009E5FF1"/>
    <w:rsid w:val="009F0628"/>
    <w:rsid w:val="009F1DB3"/>
    <w:rsid w:val="009F40A5"/>
    <w:rsid w:val="009F476E"/>
    <w:rsid w:val="009F5980"/>
    <w:rsid w:val="009F66BE"/>
    <w:rsid w:val="00A00310"/>
    <w:rsid w:val="00A008BF"/>
    <w:rsid w:val="00A017D3"/>
    <w:rsid w:val="00A02C77"/>
    <w:rsid w:val="00A039F8"/>
    <w:rsid w:val="00A0503D"/>
    <w:rsid w:val="00A107C7"/>
    <w:rsid w:val="00A130A1"/>
    <w:rsid w:val="00A143B9"/>
    <w:rsid w:val="00A17371"/>
    <w:rsid w:val="00A17B83"/>
    <w:rsid w:val="00A17C71"/>
    <w:rsid w:val="00A22FA6"/>
    <w:rsid w:val="00A23416"/>
    <w:rsid w:val="00A237AD"/>
    <w:rsid w:val="00A248FB"/>
    <w:rsid w:val="00A363ED"/>
    <w:rsid w:val="00A40FF9"/>
    <w:rsid w:val="00A45982"/>
    <w:rsid w:val="00A47940"/>
    <w:rsid w:val="00A52FE2"/>
    <w:rsid w:val="00A54C46"/>
    <w:rsid w:val="00A54D5E"/>
    <w:rsid w:val="00A56AB0"/>
    <w:rsid w:val="00A56FDB"/>
    <w:rsid w:val="00A626D6"/>
    <w:rsid w:val="00A62983"/>
    <w:rsid w:val="00A63245"/>
    <w:rsid w:val="00A6357C"/>
    <w:rsid w:val="00A65B65"/>
    <w:rsid w:val="00A672F6"/>
    <w:rsid w:val="00A7006B"/>
    <w:rsid w:val="00A708D1"/>
    <w:rsid w:val="00A71E76"/>
    <w:rsid w:val="00A74245"/>
    <w:rsid w:val="00A7677F"/>
    <w:rsid w:val="00A776E3"/>
    <w:rsid w:val="00A81DAA"/>
    <w:rsid w:val="00A82F5A"/>
    <w:rsid w:val="00A855FA"/>
    <w:rsid w:val="00A87463"/>
    <w:rsid w:val="00A92D39"/>
    <w:rsid w:val="00A9308C"/>
    <w:rsid w:val="00A96A34"/>
    <w:rsid w:val="00A96E07"/>
    <w:rsid w:val="00A97CEE"/>
    <w:rsid w:val="00AA2ED1"/>
    <w:rsid w:val="00AA3658"/>
    <w:rsid w:val="00AA613D"/>
    <w:rsid w:val="00AA6395"/>
    <w:rsid w:val="00AB1E27"/>
    <w:rsid w:val="00AB419D"/>
    <w:rsid w:val="00AB453B"/>
    <w:rsid w:val="00AB5D85"/>
    <w:rsid w:val="00AB5E1E"/>
    <w:rsid w:val="00AB662A"/>
    <w:rsid w:val="00AB77EB"/>
    <w:rsid w:val="00AC2D19"/>
    <w:rsid w:val="00AC4580"/>
    <w:rsid w:val="00AC4A7A"/>
    <w:rsid w:val="00AC555C"/>
    <w:rsid w:val="00AC77A9"/>
    <w:rsid w:val="00AD081D"/>
    <w:rsid w:val="00AD2DE4"/>
    <w:rsid w:val="00AD4E00"/>
    <w:rsid w:val="00AE1E0E"/>
    <w:rsid w:val="00AE5DE2"/>
    <w:rsid w:val="00AE6D05"/>
    <w:rsid w:val="00AF08E1"/>
    <w:rsid w:val="00AF45A7"/>
    <w:rsid w:val="00AF495D"/>
    <w:rsid w:val="00AF5951"/>
    <w:rsid w:val="00AF7202"/>
    <w:rsid w:val="00AF795A"/>
    <w:rsid w:val="00B0304D"/>
    <w:rsid w:val="00B06DAE"/>
    <w:rsid w:val="00B108AD"/>
    <w:rsid w:val="00B12551"/>
    <w:rsid w:val="00B12F5A"/>
    <w:rsid w:val="00B13414"/>
    <w:rsid w:val="00B14AD5"/>
    <w:rsid w:val="00B1709C"/>
    <w:rsid w:val="00B20ED2"/>
    <w:rsid w:val="00B246F7"/>
    <w:rsid w:val="00B24EAB"/>
    <w:rsid w:val="00B25927"/>
    <w:rsid w:val="00B279DF"/>
    <w:rsid w:val="00B303F0"/>
    <w:rsid w:val="00B35434"/>
    <w:rsid w:val="00B3555A"/>
    <w:rsid w:val="00B40D79"/>
    <w:rsid w:val="00B40E6A"/>
    <w:rsid w:val="00B40E80"/>
    <w:rsid w:val="00B4154C"/>
    <w:rsid w:val="00B439BC"/>
    <w:rsid w:val="00B4483E"/>
    <w:rsid w:val="00B44852"/>
    <w:rsid w:val="00B44BE9"/>
    <w:rsid w:val="00B451D4"/>
    <w:rsid w:val="00B46889"/>
    <w:rsid w:val="00B46F78"/>
    <w:rsid w:val="00B520F6"/>
    <w:rsid w:val="00B52C87"/>
    <w:rsid w:val="00B569DB"/>
    <w:rsid w:val="00B60F17"/>
    <w:rsid w:val="00B60F26"/>
    <w:rsid w:val="00B63E94"/>
    <w:rsid w:val="00B646BB"/>
    <w:rsid w:val="00B646EE"/>
    <w:rsid w:val="00B6707F"/>
    <w:rsid w:val="00B70335"/>
    <w:rsid w:val="00B735A3"/>
    <w:rsid w:val="00B744E1"/>
    <w:rsid w:val="00B80D5C"/>
    <w:rsid w:val="00B818A0"/>
    <w:rsid w:val="00B825B0"/>
    <w:rsid w:val="00B83043"/>
    <w:rsid w:val="00B836A7"/>
    <w:rsid w:val="00B8482B"/>
    <w:rsid w:val="00B85EB9"/>
    <w:rsid w:val="00B861A2"/>
    <w:rsid w:val="00B86BA6"/>
    <w:rsid w:val="00B86D5A"/>
    <w:rsid w:val="00B931C6"/>
    <w:rsid w:val="00B9596A"/>
    <w:rsid w:val="00BA08D2"/>
    <w:rsid w:val="00BA1527"/>
    <w:rsid w:val="00BA2C64"/>
    <w:rsid w:val="00BB0374"/>
    <w:rsid w:val="00BB2CB4"/>
    <w:rsid w:val="00BB3D0F"/>
    <w:rsid w:val="00BB5E0F"/>
    <w:rsid w:val="00BB6D25"/>
    <w:rsid w:val="00BC04F3"/>
    <w:rsid w:val="00BC386D"/>
    <w:rsid w:val="00BC5FC6"/>
    <w:rsid w:val="00BD050A"/>
    <w:rsid w:val="00BD33FC"/>
    <w:rsid w:val="00BD3462"/>
    <w:rsid w:val="00BD3982"/>
    <w:rsid w:val="00BD7065"/>
    <w:rsid w:val="00BD723B"/>
    <w:rsid w:val="00BE5BE1"/>
    <w:rsid w:val="00BF1806"/>
    <w:rsid w:val="00BF30C9"/>
    <w:rsid w:val="00BF330E"/>
    <w:rsid w:val="00BF4026"/>
    <w:rsid w:val="00BF48AB"/>
    <w:rsid w:val="00BF6064"/>
    <w:rsid w:val="00BF7AC6"/>
    <w:rsid w:val="00BF7AFF"/>
    <w:rsid w:val="00C00169"/>
    <w:rsid w:val="00C01BE4"/>
    <w:rsid w:val="00C02011"/>
    <w:rsid w:val="00C04531"/>
    <w:rsid w:val="00C04C90"/>
    <w:rsid w:val="00C05224"/>
    <w:rsid w:val="00C059F4"/>
    <w:rsid w:val="00C07701"/>
    <w:rsid w:val="00C07A65"/>
    <w:rsid w:val="00C1099D"/>
    <w:rsid w:val="00C11A02"/>
    <w:rsid w:val="00C12850"/>
    <w:rsid w:val="00C156D1"/>
    <w:rsid w:val="00C20322"/>
    <w:rsid w:val="00C20D00"/>
    <w:rsid w:val="00C25282"/>
    <w:rsid w:val="00C25358"/>
    <w:rsid w:val="00C26F62"/>
    <w:rsid w:val="00C31F8D"/>
    <w:rsid w:val="00C32E06"/>
    <w:rsid w:val="00C3465F"/>
    <w:rsid w:val="00C414E9"/>
    <w:rsid w:val="00C42309"/>
    <w:rsid w:val="00C42977"/>
    <w:rsid w:val="00C445A8"/>
    <w:rsid w:val="00C44C8E"/>
    <w:rsid w:val="00C4598E"/>
    <w:rsid w:val="00C459B3"/>
    <w:rsid w:val="00C45F19"/>
    <w:rsid w:val="00C45F2B"/>
    <w:rsid w:val="00C45F57"/>
    <w:rsid w:val="00C46CFB"/>
    <w:rsid w:val="00C51A40"/>
    <w:rsid w:val="00C54C1E"/>
    <w:rsid w:val="00C55C73"/>
    <w:rsid w:val="00C578B5"/>
    <w:rsid w:val="00C57A81"/>
    <w:rsid w:val="00C61512"/>
    <w:rsid w:val="00C6156C"/>
    <w:rsid w:val="00C70980"/>
    <w:rsid w:val="00C71956"/>
    <w:rsid w:val="00C71A76"/>
    <w:rsid w:val="00C72271"/>
    <w:rsid w:val="00C834F0"/>
    <w:rsid w:val="00C839B3"/>
    <w:rsid w:val="00C84DD9"/>
    <w:rsid w:val="00C90458"/>
    <w:rsid w:val="00C9153E"/>
    <w:rsid w:val="00C91D6A"/>
    <w:rsid w:val="00C92484"/>
    <w:rsid w:val="00C93F9A"/>
    <w:rsid w:val="00C95943"/>
    <w:rsid w:val="00C95A8A"/>
    <w:rsid w:val="00C965A4"/>
    <w:rsid w:val="00C96827"/>
    <w:rsid w:val="00C97A36"/>
    <w:rsid w:val="00CA0E6D"/>
    <w:rsid w:val="00CA49E5"/>
    <w:rsid w:val="00CA7B70"/>
    <w:rsid w:val="00CB22FB"/>
    <w:rsid w:val="00CB25A3"/>
    <w:rsid w:val="00CB29B0"/>
    <w:rsid w:val="00CB3D46"/>
    <w:rsid w:val="00CB5EC0"/>
    <w:rsid w:val="00CB5ECE"/>
    <w:rsid w:val="00CC1210"/>
    <w:rsid w:val="00CC2FDA"/>
    <w:rsid w:val="00CC69E2"/>
    <w:rsid w:val="00CC6F88"/>
    <w:rsid w:val="00CC781E"/>
    <w:rsid w:val="00CD12B0"/>
    <w:rsid w:val="00CD5D77"/>
    <w:rsid w:val="00CD79B0"/>
    <w:rsid w:val="00CE28AB"/>
    <w:rsid w:val="00CE3FB3"/>
    <w:rsid w:val="00CE5751"/>
    <w:rsid w:val="00CE7884"/>
    <w:rsid w:val="00CE7A36"/>
    <w:rsid w:val="00CF002C"/>
    <w:rsid w:val="00CF27FE"/>
    <w:rsid w:val="00CF2970"/>
    <w:rsid w:val="00CF71D0"/>
    <w:rsid w:val="00D00913"/>
    <w:rsid w:val="00D01D11"/>
    <w:rsid w:val="00D067F6"/>
    <w:rsid w:val="00D0791E"/>
    <w:rsid w:val="00D12084"/>
    <w:rsid w:val="00D12135"/>
    <w:rsid w:val="00D13E5A"/>
    <w:rsid w:val="00D14273"/>
    <w:rsid w:val="00D14A1C"/>
    <w:rsid w:val="00D160CE"/>
    <w:rsid w:val="00D17120"/>
    <w:rsid w:val="00D171B5"/>
    <w:rsid w:val="00D22886"/>
    <w:rsid w:val="00D2355E"/>
    <w:rsid w:val="00D23D63"/>
    <w:rsid w:val="00D34E79"/>
    <w:rsid w:val="00D36491"/>
    <w:rsid w:val="00D3674F"/>
    <w:rsid w:val="00D36D35"/>
    <w:rsid w:val="00D36DFF"/>
    <w:rsid w:val="00D4102F"/>
    <w:rsid w:val="00D43DBF"/>
    <w:rsid w:val="00D45F7B"/>
    <w:rsid w:val="00D575BE"/>
    <w:rsid w:val="00D622E8"/>
    <w:rsid w:val="00D646A8"/>
    <w:rsid w:val="00D65E8C"/>
    <w:rsid w:val="00D674AA"/>
    <w:rsid w:val="00D70AC1"/>
    <w:rsid w:val="00D72B24"/>
    <w:rsid w:val="00D739EE"/>
    <w:rsid w:val="00D74590"/>
    <w:rsid w:val="00D75B86"/>
    <w:rsid w:val="00D76A54"/>
    <w:rsid w:val="00D77E80"/>
    <w:rsid w:val="00D800BC"/>
    <w:rsid w:val="00D826AA"/>
    <w:rsid w:val="00D84AAE"/>
    <w:rsid w:val="00D853E9"/>
    <w:rsid w:val="00D86844"/>
    <w:rsid w:val="00D90995"/>
    <w:rsid w:val="00D91A30"/>
    <w:rsid w:val="00D92136"/>
    <w:rsid w:val="00D929E7"/>
    <w:rsid w:val="00D94562"/>
    <w:rsid w:val="00D950B1"/>
    <w:rsid w:val="00D974F1"/>
    <w:rsid w:val="00DA0B5E"/>
    <w:rsid w:val="00DA5FDD"/>
    <w:rsid w:val="00DA6C7D"/>
    <w:rsid w:val="00DA6D06"/>
    <w:rsid w:val="00DB078C"/>
    <w:rsid w:val="00DB27D2"/>
    <w:rsid w:val="00DB7108"/>
    <w:rsid w:val="00DC0076"/>
    <w:rsid w:val="00DC070F"/>
    <w:rsid w:val="00DC1270"/>
    <w:rsid w:val="00DC1FF5"/>
    <w:rsid w:val="00DC2DB2"/>
    <w:rsid w:val="00DC583D"/>
    <w:rsid w:val="00DD300E"/>
    <w:rsid w:val="00DD4895"/>
    <w:rsid w:val="00DD4B13"/>
    <w:rsid w:val="00DD4C67"/>
    <w:rsid w:val="00DD5606"/>
    <w:rsid w:val="00DE51EC"/>
    <w:rsid w:val="00DF0583"/>
    <w:rsid w:val="00DF60CE"/>
    <w:rsid w:val="00E030FC"/>
    <w:rsid w:val="00E041D7"/>
    <w:rsid w:val="00E14575"/>
    <w:rsid w:val="00E15347"/>
    <w:rsid w:val="00E247B6"/>
    <w:rsid w:val="00E24C3B"/>
    <w:rsid w:val="00E2527F"/>
    <w:rsid w:val="00E27759"/>
    <w:rsid w:val="00E303E8"/>
    <w:rsid w:val="00E31B4B"/>
    <w:rsid w:val="00E31B5C"/>
    <w:rsid w:val="00E338ED"/>
    <w:rsid w:val="00E33A34"/>
    <w:rsid w:val="00E361D8"/>
    <w:rsid w:val="00E379D8"/>
    <w:rsid w:val="00E42FA6"/>
    <w:rsid w:val="00E43AFE"/>
    <w:rsid w:val="00E4446A"/>
    <w:rsid w:val="00E44506"/>
    <w:rsid w:val="00E5630D"/>
    <w:rsid w:val="00E5643E"/>
    <w:rsid w:val="00E613CC"/>
    <w:rsid w:val="00E644E8"/>
    <w:rsid w:val="00E66632"/>
    <w:rsid w:val="00E674D2"/>
    <w:rsid w:val="00E705DD"/>
    <w:rsid w:val="00E72463"/>
    <w:rsid w:val="00E7276A"/>
    <w:rsid w:val="00E73941"/>
    <w:rsid w:val="00E74FCF"/>
    <w:rsid w:val="00E76BBD"/>
    <w:rsid w:val="00E8180C"/>
    <w:rsid w:val="00E826B1"/>
    <w:rsid w:val="00E86620"/>
    <w:rsid w:val="00E87BC1"/>
    <w:rsid w:val="00E915B7"/>
    <w:rsid w:val="00E9196F"/>
    <w:rsid w:val="00E9276F"/>
    <w:rsid w:val="00E95C0C"/>
    <w:rsid w:val="00EA0795"/>
    <w:rsid w:val="00EA0D95"/>
    <w:rsid w:val="00EA0F5E"/>
    <w:rsid w:val="00EA36CD"/>
    <w:rsid w:val="00EA525F"/>
    <w:rsid w:val="00EA5886"/>
    <w:rsid w:val="00EB026F"/>
    <w:rsid w:val="00EB0ED6"/>
    <w:rsid w:val="00EB63E4"/>
    <w:rsid w:val="00EC48B3"/>
    <w:rsid w:val="00EC5353"/>
    <w:rsid w:val="00EC5D48"/>
    <w:rsid w:val="00ED1DEE"/>
    <w:rsid w:val="00EE526B"/>
    <w:rsid w:val="00EF55E5"/>
    <w:rsid w:val="00F037EC"/>
    <w:rsid w:val="00F03E0B"/>
    <w:rsid w:val="00F03FAF"/>
    <w:rsid w:val="00F048B3"/>
    <w:rsid w:val="00F04ABF"/>
    <w:rsid w:val="00F06867"/>
    <w:rsid w:val="00F06ED8"/>
    <w:rsid w:val="00F07C3D"/>
    <w:rsid w:val="00F11238"/>
    <w:rsid w:val="00F11660"/>
    <w:rsid w:val="00F14EFE"/>
    <w:rsid w:val="00F16D4F"/>
    <w:rsid w:val="00F207B4"/>
    <w:rsid w:val="00F22DA0"/>
    <w:rsid w:val="00F23D14"/>
    <w:rsid w:val="00F25861"/>
    <w:rsid w:val="00F320D2"/>
    <w:rsid w:val="00F32179"/>
    <w:rsid w:val="00F375BD"/>
    <w:rsid w:val="00F40637"/>
    <w:rsid w:val="00F43BDC"/>
    <w:rsid w:val="00F4612D"/>
    <w:rsid w:val="00F537F3"/>
    <w:rsid w:val="00F55781"/>
    <w:rsid w:val="00F55A39"/>
    <w:rsid w:val="00F55CD1"/>
    <w:rsid w:val="00F6088B"/>
    <w:rsid w:val="00F619EA"/>
    <w:rsid w:val="00F63003"/>
    <w:rsid w:val="00F63568"/>
    <w:rsid w:val="00F647C2"/>
    <w:rsid w:val="00F65152"/>
    <w:rsid w:val="00F668E4"/>
    <w:rsid w:val="00F714E8"/>
    <w:rsid w:val="00F71546"/>
    <w:rsid w:val="00F725AB"/>
    <w:rsid w:val="00F759E4"/>
    <w:rsid w:val="00F76CF0"/>
    <w:rsid w:val="00F77DB1"/>
    <w:rsid w:val="00F81584"/>
    <w:rsid w:val="00F819A7"/>
    <w:rsid w:val="00F824E2"/>
    <w:rsid w:val="00F83FA0"/>
    <w:rsid w:val="00F87565"/>
    <w:rsid w:val="00F93800"/>
    <w:rsid w:val="00F97569"/>
    <w:rsid w:val="00F97643"/>
    <w:rsid w:val="00FA2185"/>
    <w:rsid w:val="00FA246B"/>
    <w:rsid w:val="00FB06DE"/>
    <w:rsid w:val="00FB3C0C"/>
    <w:rsid w:val="00FB572D"/>
    <w:rsid w:val="00FB6455"/>
    <w:rsid w:val="00FB794B"/>
    <w:rsid w:val="00FB7D9E"/>
    <w:rsid w:val="00FC04AB"/>
    <w:rsid w:val="00FC25B7"/>
    <w:rsid w:val="00FC585F"/>
    <w:rsid w:val="00FC741F"/>
    <w:rsid w:val="00FC7EAE"/>
    <w:rsid w:val="00FD11A9"/>
    <w:rsid w:val="00FD2056"/>
    <w:rsid w:val="00FD2778"/>
    <w:rsid w:val="00FD3071"/>
    <w:rsid w:val="00FD3F2B"/>
    <w:rsid w:val="00FD4EB2"/>
    <w:rsid w:val="00FD644F"/>
    <w:rsid w:val="00FD6EC6"/>
    <w:rsid w:val="00FD7360"/>
    <w:rsid w:val="00FD7638"/>
    <w:rsid w:val="00FE1E24"/>
    <w:rsid w:val="00FE3C29"/>
    <w:rsid w:val="00FE4086"/>
    <w:rsid w:val="00FE5160"/>
    <w:rsid w:val="00FE5F97"/>
    <w:rsid w:val="00FF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AAB9E"/>
  <w15:docId w15:val="{858CE6BA-98E9-4592-A6D4-E67E1621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198"/>
    <w:pPr>
      <w:tabs>
        <w:tab w:val="left" w:pos="2842"/>
      </w:tabs>
      <w:spacing w:before="120" w:after="120"/>
    </w:pPr>
    <w:rPr>
      <w:rFonts w:ascii="Arial" w:hAnsi="Arial" w:cs="Arial"/>
      <w:bCs/>
      <w:iCs/>
      <w:lang w:val="en-CA"/>
    </w:rPr>
  </w:style>
  <w:style w:type="paragraph" w:styleId="Heading1">
    <w:name w:val="heading 1"/>
    <w:basedOn w:val="Normal"/>
    <w:next w:val="Normal"/>
    <w:autoRedefine/>
    <w:qFormat/>
    <w:rsid w:val="00BD33FC"/>
    <w:pPr>
      <w:keepNext/>
      <w:outlineLvl w:val="0"/>
    </w:pPr>
    <w:rPr>
      <w:b/>
      <w:bCs w:val="0"/>
      <w:smallCaps/>
      <w:kern w:val="32"/>
      <w:sz w:val="32"/>
      <w:szCs w:val="32"/>
    </w:rPr>
  </w:style>
  <w:style w:type="paragraph" w:styleId="Heading2">
    <w:name w:val="heading 2"/>
    <w:basedOn w:val="Normal"/>
    <w:next w:val="Normal"/>
    <w:autoRedefine/>
    <w:qFormat/>
    <w:rsid w:val="00C839B3"/>
    <w:pPr>
      <w:keepNext/>
      <w:jc w:val="center"/>
      <w:outlineLvl w:val="1"/>
    </w:pPr>
    <w:rPr>
      <w:rFonts w:ascii="Arial Bold" w:hAnsi="Arial Bold"/>
      <w:b/>
      <w:bCs w:val="0"/>
      <w:iCs w:val="0"/>
      <w:smallCap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1C22"/>
    <w:pPr>
      <w:tabs>
        <w:tab w:val="center" w:pos="4320"/>
        <w:tab w:val="right" w:pos="8640"/>
      </w:tabs>
      <w:spacing w:before="0" w:after="0"/>
      <w:jc w:val="right"/>
    </w:pPr>
  </w:style>
  <w:style w:type="paragraph" w:styleId="Footer">
    <w:name w:val="footer"/>
    <w:basedOn w:val="Normal"/>
    <w:rsid w:val="00047CC0"/>
    <w:pPr>
      <w:tabs>
        <w:tab w:val="center" w:pos="4320"/>
        <w:tab w:val="right" w:pos="8640"/>
      </w:tabs>
    </w:pPr>
  </w:style>
  <w:style w:type="paragraph" w:styleId="Title">
    <w:name w:val="Title"/>
    <w:basedOn w:val="Normal"/>
    <w:qFormat/>
    <w:rsid w:val="00CB5EC0"/>
    <w:pPr>
      <w:spacing w:before="240" w:after="60"/>
      <w:jc w:val="center"/>
      <w:outlineLvl w:val="0"/>
    </w:pPr>
    <w:rPr>
      <w:b/>
      <w:bCs w:val="0"/>
      <w:kern w:val="28"/>
      <w:sz w:val="40"/>
      <w:szCs w:val="32"/>
    </w:rPr>
  </w:style>
  <w:style w:type="paragraph" w:customStyle="1" w:styleId="Tableau">
    <w:name w:val="Tableau"/>
    <w:basedOn w:val="Header"/>
    <w:rsid w:val="005E390F"/>
    <w:pPr>
      <w:tabs>
        <w:tab w:val="clear" w:pos="4320"/>
        <w:tab w:val="clear" w:pos="8640"/>
      </w:tabs>
      <w:spacing w:before="60" w:after="60"/>
    </w:pPr>
    <w:rPr>
      <w:rFonts w:ascii="Times New Roman" w:hAnsi="Times New Roman"/>
      <w:sz w:val="18"/>
      <w:lang w:eastAsia="fr-FR"/>
    </w:rPr>
  </w:style>
  <w:style w:type="table" w:styleId="TableGrid">
    <w:name w:val="Table Grid"/>
    <w:basedOn w:val="TableNormal"/>
    <w:rsid w:val="00A02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91125"/>
  </w:style>
  <w:style w:type="paragraph" w:styleId="TOC1">
    <w:name w:val="toc 1"/>
    <w:basedOn w:val="Normal"/>
    <w:next w:val="Normal"/>
    <w:autoRedefine/>
    <w:semiHidden/>
    <w:rsid w:val="002777E1"/>
    <w:pPr>
      <w:tabs>
        <w:tab w:val="clear" w:pos="2842"/>
        <w:tab w:val="right" w:leader="dot" w:pos="9926"/>
      </w:tabs>
    </w:pPr>
    <w:rPr>
      <w:b/>
      <w:caps/>
    </w:rPr>
  </w:style>
  <w:style w:type="character" w:styleId="Hyperlink">
    <w:name w:val="Hyperlink"/>
    <w:rsid w:val="00291125"/>
    <w:rPr>
      <w:color w:val="0000FF"/>
      <w:u w:val="single"/>
    </w:rPr>
  </w:style>
  <w:style w:type="character" w:customStyle="1" w:styleId="ToddSauv">
    <w:name w:val="Todd Sauvé"/>
    <w:semiHidden/>
    <w:rsid w:val="00FB794B"/>
    <w:rPr>
      <w:rFonts w:ascii="Arial" w:hAnsi="Arial" w:cs="Arial"/>
      <w:b w:val="0"/>
      <w:bCs w:val="0"/>
      <w:i w:val="0"/>
      <w:iCs w:val="0"/>
      <w:strike w:val="0"/>
      <w:color w:val="000080"/>
      <w:sz w:val="20"/>
      <w:szCs w:val="20"/>
      <w:u w:val="none"/>
    </w:rPr>
  </w:style>
  <w:style w:type="paragraph" w:customStyle="1" w:styleId="TOC">
    <w:name w:val="TOC"/>
    <w:basedOn w:val="Normal"/>
    <w:rsid w:val="000E62B7"/>
    <w:pPr>
      <w:spacing w:after="240"/>
      <w:jc w:val="center"/>
    </w:pPr>
    <w:rPr>
      <w:b/>
      <w:caps/>
      <w:sz w:val="32"/>
    </w:rPr>
  </w:style>
  <w:style w:type="paragraph" w:styleId="TOC2">
    <w:name w:val="toc 2"/>
    <w:basedOn w:val="Normal"/>
    <w:next w:val="Normal"/>
    <w:autoRedefine/>
    <w:semiHidden/>
    <w:rsid w:val="002777E1"/>
    <w:pPr>
      <w:tabs>
        <w:tab w:val="clear" w:pos="2842"/>
      </w:tabs>
      <w:ind w:left="202"/>
    </w:pPr>
    <w:rPr>
      <w:smallCaps/>
    </w:rPr>
  </w:style>
  <w:style w:type="paragraph" w:customStyle="1" w:styleId="DiagramTitle">
    <w:name w:val="Diagram Title"/>
    <w:basedOn w:val="Normal"/>
    <w:rsid w:val="001E528D"/>
    <w:pPr>
      <w:jc w:val="center"/>
    </w:pPr>
    <w:rPr>
      <w:b/>
    </w:rPr>
  </w:style>
  <w:style w:type="paragraph" w:customStyle="1" w:styleId="TableTextBold">
    <w:name w:val="Table Text Bold"/>
    <w:basedOn w:val="Normal"/>
    <w:rsid w:val="009B1664"/>
    <w:rPr>
      <w:b/>
    </w:rPr>
  </w:style>
  <w:style w:type="paragraph" w:customStyle="1" w:styleId="FooterRight">
    <w:name w:val="Footer Right"/>
    <w:basedOn w:val="Footer"/>
    <w:rsid w:val="00885DB7"/>
    <w:pPr>
      <w:jc w:val="right"/>
    </w:pPr>
  </w:style>
  <w:style w:type="paragraph" w:customStyle="1" w:styleId="HeadingTitle">
    <w:name w:val="Heading Title"/>
    <w:basedOn w:val="Normal"/>
    <w:rsid w:val="00885DB7"/>
    <w:pPr>
      <w:jc w:val="center"/>
    </w:pPr>
    <w:rPr>
      <w:rFonts w:ascii="Arial Bold" w:hAnsi="Arial Bold"/>
      <w:b/>
      <w:sz w:val="48"/>
    </w:rPr>
  </w:style>
  <w:style w:type="paragraph" w:customStyle="1" w:styleId="Contactinfo">
    <w:name w:val="Contact info"/>
    <w:basedOn w:val="Normal"/>
    <w:rsid w:val="003E5333"/>
    <w:rPr>
      <w:sz w:val="16"/>
    </w:rPr>
  </w:style>
  <w:style w:type="character" w:styleId="CommentReference">
    <w:name w:val="annotation reference"/>
    <w:semiHidden/>
    <w:rsid w:val="00392C39"/>
    <w:rPr>
      <w:sz w:val="16"/>
      <w:szCs w:val="16"/>
    </w:rPr>
  </w:style>
  <w:style w:type="paragraph" w:styleId="CommentText">
    <w:name w:val="annotation text"/>
    <w:basedOn w:val="Normal"/>
    <w:semiHidden/>
    <w:rsid w:val="00392C39"/>
  </w:style>
  <w:style w:type="paragraph" w:styleId="BalloonText">
    <w:name w:val="Balloon Text"/>
    <w:basedOn w:val="Normal"/>
    <w:semiHidden/>
    <w:rsid w:val="00392C39"/>
    <w:rPr>
      <w:rFonts w:ascii="Tahoma" w:hAnsi="Tahoma" w:cs="Tahoma"/>
      <w:sz w:val="16"/>
      <w:szCs w:val="16"/>
    </w:rPr>
  </w:style>
  <w:style w:type="paragraph" w:styleId="CommentSubject">
    <w:name w:val="annotation subject"/>
    <w:basedOn w:val="CommentText"/>
    <w:next w:val="CommentText"/>
    <w:semiHidden/>
    <w:rsid w:val="00905D33"/>
    <w:rPr>
      <w:b/>
      <w:bCs w:val="0"/>
    </w:rPr>
  </w:style>
  <w:style w:type="paragraph" w:customStyle="1" w:styleId="Bullet1">
    <w:name w:val="Bullet 1"/>
    <w:basedOn w:val="Normal"/>
    <w:rsid w:val="00AD4E00"/>
    <w:pPr>
      <w:numPr>
        <w:numId w:val="44"/>
      </w:numPr>
    </w:pPr>
  </w:style>
  <w:style w:type="paragraph" w:customStyle="1" w:styleId="StyleHeadingTitleSmallcaps">
    <w:name w:val="Style Heading Title + Small caps"/>
    <w:basedOn w:val="HeadingTitle"/>
    <w:rsid w:val="00A96E07"/>
    <w:rPr>
      <w:iCs w:val="0"/>
      <w:smallCaps/>
      <w:kern w:val="32"/>
    </w:rPr>
  </w:style>
  <w:style w:type="character" w:customStyle="1" w:styleId="StyleBold">
    <w:name w:val="Style Bold"/>
    <w:rsid w:val="00A96E07"/>
    <w:rPr>
      <w:b/>
    </w:rPr>
  </w:style>
  <w:style w:type="paragraph" w:customStyle="1" w:styleId="Style1">
    <w:name w:val="Style1"/>
    <w:basedOn w:val="Normal"/>
    <w:rsid w:val="00A96E07"/>
    <w:pPr>
      <w:jc w:val="center"/>
    </w:pPr>
  </w:style>
  <w:style w:type="paragraph" w:customStyle="1" w:styleId="Titles">
    <w:name w:val="Titles"/>
    <w:basedOn w:val="Normal"/>
    <w:autoRedefine/>
    <w:rsid w:val="00A96E07"/>
    <w:rPr>
      <w:b/>
    </w:rPr>
  </w:style>
  <w:style w:type="character" w:customStyle="1" w:styleId="HeaderChar">
    <w:name w:val="Header Char"/>
    <w:link w:val="Header"/>
    <w:uiPriority w:val="99"/>
    <w:rsid w:val="00BB6D25"/>
    <w:rPr>
      <w:rFonts w:ascii="Arial" w:hAnsi="Arial" w:cs="Arial"/>
      <w:bCs/>
      <w:iCs/>
      <w:lang w:val="en-CA"/>
    </w:rPr>
  </w:style>
  <w:style w:type="character" w:styleId="FollowedHyperlink">
    <w:name w:val="FollowedHyperlink"/>
    <w:basedOn w:val="DefaultParagraphFont"/>
    <w:semiHidden/>
    <w:unhideWhenUsed/>
    <w:rsid w:val="00E739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141296">
      <w:bodyDiv w:val="1"/>
      <w:marLeft w:val="0"/>
      <w:marRight w:val="0"/>
      <w:marTop w:val="0"/>
      <w:marBottom w:val="0"/>
      <w:divBdr>
        <w:top w:val="none" w:sz="0" w:space="0" w:color="auto"/>
        <w:left w:val="none" w:sz="0" w:space="0" w:color="auto"/>
        <w:bottom w:val="none" w:sz="0" w:space="0" w:color="auto"/>
        <w:right w:val="none" w:sz="0" w:space="0" w:color="auto"/>
      </w:divBdr>
    </w:div>
    <w:div w:id="1659529246">
      <w:bodyDiv w:val="1"/>
      <w:marLeft w:val="0"/>
      <w:marRight w:val="0"/>
      <w:marTop w:val="0"/>
      <w:marBottom w:val="0"/>
      <w:divBdr>
        <w:top w:val="none" w:sz="0" w:space="0" w:color="auto"/>
        <w:left w:val="none" w:sz="0" w:space="0" w:color="auto"/>
        <w:bottom w:val="none" w:sz="0" w:space="0" w:color="auto"/>
        <w:right w:val="none" w:sz="0" w:space="0" w:color="auto"/>
      </w:divBdr>
    </w:div>
    <w:div w:id="196700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ursedOrca/stay/tree/master/Document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ursedOrca/stay"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ADD27-591A-4D5B-B9D7-ED26320A4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Closure Report</vt:lpstr>
    </vt:vector>
  </TitlesOfParts>
  <Company/>
  <LinksUpToDate>false</LinksUpToDate>
  <CharactersWithSpaces>7254</CharactersWithSpaces>
  <SharedDoc>false</SharedDoc>
  <HLinks>
    <vt:vector size="30" baseType="variant">
      <vt:variant>
        <vt:i4>5898287</vt:i4>
      </vt:variant>
      <vt:variant>
        <vt:i4>102</vt:i4>
      </vt:variant>
      <vt:variant>
        <vt:i4>0</vt:i4>
      </vt:variant>
      <vt:variant>
        <vt:i4>5</vt:i4>
      </vt:variant>
      <vt:variant>
        <vt:lpwstr>http://www.ocio.gov.nl.ca/ocio/pmo/project_closure_report_template.DOC</vt:lpwstr>
      </vt:variant>
      <vt:variant>
        <vt:lpwstr/>
      </vt:variant>
      <vt:variant>
        <vt:i4>6160443</vt:i4>
      </vt:variant>
      <vt:variant>
        <vt:i4>99</vt:i4>
      </vt:variant>
      <vt:variant>
        <vt:i4>0</vt:i4>
      </vt:variant>
      <vt:variant>
        <vt:i4>5</vt:i4>
      </vt:variant>
      <vt:variant>
        <vt:lpwstr>mailto:OCIOISC@gov.nl.ca</vt:lpwstr>
      </vt:variant>
      <vt:variant>
        <vt:lpwstr/>
      </vt:variant>
      <vt:variant>
        <vt:i4>6815772</vt:i4>
      </vt:variant>
      <vt:variant>
        <vt:i4>96</vt:i4>
      </vt:variant>
      <vt:variant>
        <vt:i4>0</vt:i4>
      </vt:variant>
      <vt:variant>
        <vt:i4>5</vt:i4>
      </vt:variant>
      <vt:variant>
        <vt:lpwstr>mailto:ADChange@gov.nl.ca</vt:lpwstr>
      </vt:variant>
      <vt:variant>
        <vt:lpwstr/>
      </vt:variant>
      <vt:variant>
        <vt:i4>6815772</vt:i4>
      </vt:variant>
      <vt:variant>
        <vt:i4>81</vt:i4>
      </vt:variant>
      <vt:variant>
        <vt:i4>0</vt:i4>
      </vt:variant>
      <vt:variant>
        <vt:i4>5</vt:i4>
      </vt:variant>
      <vt:variant>
        <vt:lpwstr>mailto:ADChange@gov.nl.ca</vt:lpwstr>
      </vt:variant>
      <vt:variant>
        <vt:lpwstr/>
      </vt:variant>
      <vt:variant>
        <vt:i4>2752520</vt:i4>
      </vt:variant>
      <vt:variant>
        <vt:i4>0</vt:i4>
      </vt:variant>
      <vt:variant>
        <vt:i4>0</vt:i4>
      </vt:variant>
      <vt:variant>
        <vt:i4>5</vt:i4>
      </vt:variant>
      <vt:variant>
        <vt:lpwstr>mailto:OCIO-PMO@gov.nl.ca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Report</dc:title>
  <dc:creator>William Melay</dc:creator>
  <dc:description>2.3 - Incorporating feedback from ATG team_x000d_
2.4 - Updated to reflect comment additions from ATG</dc:description>
  <cp:lastModifiedBy>MCC</cp:lastModifiedBy>
  <cp:revision>3</cp:revision>
  <cp:lastPrinted>2011-05-17T16:59:00Z</cp:lastPrinted>
  <dcterms:created xsi:type="dcterms:W3CDTF">2018-04-03T17:43:00Z</dcterms:created>
  <dcterms:modified xsi:type="dcterms:W3CDTF">2020-04-13T13:26:00Z</dcterms:modified>
</cp:coreProperties>
</file>